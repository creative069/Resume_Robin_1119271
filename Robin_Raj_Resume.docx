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85251" w14:textId="3E119D3E" w:rsidR="00B85919" w:rsidRPr="00D66B23" w:rsidRDefault="00B85919" w:rsidP="006C70B4">
      <w:pPr>
        <w:pStyle w:val="Heading3"/>
        <w:rPr>
          <w:rFonts w:ascii="Verdana" w:hAnsi="Verdana"/>
          <w:bCs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66B23">
        <w:rPr>
          <w:rFonts w:ascii="Verdana" w:hAnsi="Verdana"/>
          <w:bCs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="00AE311A">
        <w:rPr>
          <w:rFonts w:ascii="Verdana" w:hAnsi="Verdana"/>
          <w:bCs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obin Raj</w:t>
      </w:r>
    </w:p>
    <w:p w14:paraId="53EA955D" w14:textId="77777777" w:rsidR="00B85919" w:rsidRPr="00D66B23" w:rsidRDefault="00B85919" w:rsidP="00B85919">
      <w:pPr>
        <w:rPr>
          <w:rFonts w:ascii="Verdana" w:hAnsi="Verdana" w:cs="Arial"/>
          <w:b/>
          <w:sz w:val="20"/>
          <w:szCs w:val="20"/>
        </w:rPr>
      </w:pPr>
    </w:p>
    <w:p w14:paraId="6970E381" w14:textId="77777777" w:rsidR="00B85919" w:rsidRPr="00D66B23" w:rsidRDefault="00B85919" w:rsidP="00B85919">
      <w:pPr>
        <w:rPr>
          <w:rFonts w:ascii="Verdana" w:hAnsi="Verdana" w:cs="Arial"/>
          <w:b/>
          <w:sz w:val="20"/>
          <w:szCs w:val="20"/>
          <w:lang w:val="en-IN" w:eastAsia="ta-IN" w:bidi="ta-IN"/>
        </w:rPr>
      </w:pPr>
      <w:r w:rsidRPr="00D66B23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A073E" wp14:editId="1A64C279">
                <wp:simplePos x="0" y="0"/>
                <wp:positionH relativeFrom="column">
                  <wp:posOffset>3810</wp:posOffset>
                </wp:positionH>
                <wp:positionV relativeFrom="paragraph">
                  <wp:posOffset>82550</wp:posOffset>
                </wp:positionV>
                <wp:extent cx="6534785" cy="1270"/>
                <wp:effectExtent l="9525" t="8890" r="889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785" cy="127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1F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3pt;margin-top:6.5pt;width:514.5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" strokeweight=".18mm">
                <v:stroke joinstyle="miter"/>
              </v:shape>
            </w:pict>
          </mc:Fallback>
        </mc:AlternateContent>
      </w:r>
    </w:p>
    <w:p w14:paraId="2AD4BA16" w14:textId="48F9DA17" w:rsidR="00B85919" w:rsidRPr="00D66B23" w:rsidRDefault="00B85919" w:rsidP="00B85919">
      <w:pPr>
        <w:jc w:val="right"/>
        <w:rPr>
          <w:rFonts w:ascii="Verdana" w:hAnsi="Verdana" w:cs="Arial"/>
          <w:sz w:val="20"/>
          <w:szCs w:val="20"/>
          <w:lang w:val="fr-FR"/>
        </w:rPr>
      </w:pPr>
      <w:r w:rsidRPr="00D66B23">
        <w:rPr>
          <w:rFonts w:ascii="Verdana" w:hAnsi="Verdana" w:cs="Arial"/>
          <w:sz w:val="20"/>
          <w:szCs w:val="20"/>
          <w:lang w:val="fr-FR"/>
        </w:rPr>
        <w:tab/>
      </w:r>
      <w:r w:rsidRPr="00D66B23">
        <w:rPr>
          <w:rFonts w:ascii="Verdana" w:hAnsi="Verdana" w:cs="Arial"/>
          <w:sz w:val="20"/>
          <w:szCs w:val="20"/>
          <w:lang w:val="fr-FR"/>
        </w:rPr>
        <w:tab/>
      </w:r>
      <w:hyperlink r:id="rId8" w:history="1">
        <w:r w:rsidR="00AE311A" w:rsidRPr="00166A69">
          <w:rPr>
            <w:rStyle w:val="Hyperlink"/>
            <w:rFonts w:ascii="Verdana" w:hAnsi="Verdana" w:cs="Arial"/>
            <w:sz w:val="20"/>
            <w:szCs w:val="20"/>
            <w:lang w:val="fr-FR"/>
          </w:rPr>
          <w:t>creativerobin04@gmail.com</w:t>
        </w:r>
      </w:hyperlink>
      <w:r w:rsidRPr="00D66B23">
        <w:rPr>
          <w:rFonts w:ascii="Verdana" w:hAnsi="Verdana" w:cs="Arial"/>
          <w:sz w:val="20"/>
          <w:szCs w:val="20"/>
          <w:lang w:val="fr-FR"/>
        </w:rPr>
        <w:t xml:space="preserve">     </w:t>
      </w:r>
    </w:p>
    <w:p w14:paraId="3DF398E3" w14:textId="058358D7" w:rsidR="00B85919" w:rsidRPr="00D66B23" w:rsidRDefault="00B85919" w:rsidP="00B85919">
      <w:pPr>
        <w:jc w:val="right"/>
        <w:rPr>
          <w:rFonts w:ascii="Verdana" w:hAnsi="Verdana" w:cs="Arial"/>
          <w:sz w:val="20"/>
          <w:szCs w:val="20"/>
          <w:lang w:val="fr-FR"/>
        </w:rPr>
        <w:sectPr w:rsidR="00B85919" w:rsidRPr="00D66B23">
          <w:headerReference w:type="default" r:id="rId9"/>
          <w:footerReference w:type="default" r:id="rId10"/>
          <w:pgSz w:w="12240" w:h="15840"/>
          <w:pgMar w:top="1134" w:right="810" w:bottom="1134" w:left="1134" w:header="720" w:footer="720" w:gutter="0"/>
          <w:cols w:num="2" w:space="720"/>
          <w:docGrid w:linePitch="360"/>
        </w:sectPr>
      </w:pPr>
      <w:r w:rsidRPr="00D66B23">
        <w:rPr>
          <w:rFonts w:ascii="Verdana" w:hAnsi="Verdana" w:cs="Arial"/>
          <w:sz w:val="20"/>
          <w:szCs w:val="20"/>
          <w:lang w:val="fr-FR"/>
        </w:rPr>
        <w:t>Mob : +91-</w:t>
      </w:r>
      <w:r w:rsidR="00AE311A">
        <w:rPr>
          <w:rFonts w:ascii="Verdana" w:hAnsi="Verdana" w:cs="Arial"/>
          <w:sz w:val="20"/>
          <w:szCs w:val="20"/>
          <w:lang w:val="fr-FR"/>
        </w:rPr>
        <w:t>9902074795</w:t>
      </w:r>
      <w:r w:rsidRPr="00D66B23">
        <w:rPr>
          <w:rFonts w:ascii="Verdana" w:hAnsi="Verdana" w:cs="Arial"/>
          <w:sz w:val="20"/>
          <w:szCs w:val="20"/>
          <w:lang w:val="fr-FR"/>
        </w:rPr>
        <w:t xml:space="preserve">                                 </w:t>
      </w:r>
    </w:p>
    <w:p w14:paraId="453D0D76" w14:textId="77777777" w:rsidR="00B85919" w:rsidRPr="00D66B23" w:rsidRDefault="00B85919" w:rsidP="006C70B4">
      <w:pPr>
        <w:widowControl/>
        <w:suppressAutoHyphens w:val="0"/>
        <w:spacing w:before="120" w:line="360" w:lineRule="auto"/>
        <w:jc w:val="both"/>
        <w:rPr>
          <w:rFonts w:ascii="Verdana" w:eastAsia="Times New Roman" w:hAnsi="Verdana"/>
          <w:b/>
          <w:color w:val="3366FF"/>
          <w:sz w:val="20"/>
          <w:szCs w:val="20"/>
        </w:rPr>
      </w:pPr>
      <w:r w:rsidRPr="00D66B23">
        <w:rPr>
          <w:rFonts w:ascii="Verdana" w:eastAsia="Times New Roman" w:hAnsi="Verdana"/>
          <w:b/>
          <w:color w:val="3366FF"/>
          <w:sz w:val="20"/>
          <w:szCs w:val="20"/>
        </w:rPr>
        <w:t>CAREER SUMMARY</w:t>
      </w:r>
    </w:p>
    <w:p w14:paraId="523A4F44" w14:textId="307F8E3D" w:rsidR="00EA76E7" w:rsidRPr="00D66B23" w:rsidRDefault="00CC192F" w:rsidP="00FB7272">
      <w:pPr>
        <w:numPr>
          <w:ilvl w:val="0"/>
          <w:numId w:val="14"/>
        </w:numPr>
        <w:suppressAutoHyphens w:val="0"/>
        <w:spacing w:line="312" w:lineRule="auto"/>
        <w:ind w:right="-30"/>
        <w:rPr>
          <w:rFonts w:ascii="Verdana" w:eastAsia="Times New Roman" w:hAnsi="Verdana" w:cs="Arial"/>
          <w:sz w:val="22"/>
          <w:szCs w:val="22"/>
        </w:rPr>
      </w:pPr>
      <w:r>
        <w:rPr>
          <w:rFonts w:ascii="Verdana" w:eastAsia="Times New Roman" w:hAnsi="Verdana"/>
          <w:b/>
          <w:bCs/>
          <w:sz w:val="20"/>
          <w:szCs w:val="20"/>
        </w:rPr>
        <w:t>4</w:t>
      </w:r>
      <w:r w:rsidR="00EA76E7" w:rsidRPr="00D66B23">
        <w:rPr>
          <w:rFonts w:ascii="Verdana" w:eastAsia="Times New Roman" w:hAnsi="Verdana"/>
          <w:b/>
          <w:bCs/>
          <w:sz w:val="20"/>
          <w:szCs w:val="20"/>
        </w:rPr>
        <w:t xml:space="preserve"> years</w:t>
      </w:r>
      <w:r w:rsidR="00EA76E7" w:rsidRPr="00D66B23">
        <w:rPr>
          <w:rFonts w:ascii="Verdana" w:eastAsia="Times New Roman" w:hAnsi="Verdana"/>
          <w:sz w:val="20"/>
          <w:szCs w:val="20"/>
        </w:rPr>
        <w:t xml:space="preserve"> of experience in </w:t>
      </w:r>
      <w:r w:rsidR="00AE311A">
        <w:rPr>
          <w:rFonts w:ascii="Verdana" w:eastAsia="Times New Roman" w:hAnsi="Verdana"/>
          <w:b/>
          <w:bCs/>
          <w:sz w:val="20"/>
          <w:szCs w:val="20"/>
        </w:rPr>
        <w:t>Supporting Business Operations</w:t>
      </w:r>
      <w:r w:rsidR="00F34562">
        <w:rPr>
          <w:rFonts w:ascii="Verdana" w:eastAsia="Times New Roman" w:hAnsi="Verdana"/>
          <w:b/>
          <w:bCs/>
          <w:sz w:val="20"/>
          <w:szCs w:val="20"/>
        </w:rPr>
        <w:t>/I</w:t>
      </w:r>
      <w:r w:rsidR="00EA76E7" w:rsidRPr="00D66B23">
        <w:rPr>
          <w:rFonts w:ascii="Verdana" w:eastAsia="Times New Roman" w:hAnsi="Verdana"/>
          <w:b/>
          <w:bCs/>
          <w:sz w:val="20"/>
          <w:szCs w:val="20"/>
        </w:rPr>
        <w:t>mplementation</w:t>
      </w:r>
      <w:r w:rsidR="00FB7272" w:rsidRPr="00D66B23">
        <w:rPr>
          <w:rFonts w:ascii="Verdana" w:eastAsia="Times New Roman" w:hAnsi="Verdana"/>
          <w:b/>
          <w:bCs/>
          <w:sz w:val="20"/>
          <w:szCs w:val="20"/>
        </w:rPr>
        <w:t>/</w:t>
      </w:r>
      <w:r w:rsidR="00AE311A">
        <w:rPr>
          <w:rFonts w:ascii="Verdana" w:eastAsia="Times New Roman" w:hAnsi="Verdana"/>
          <w:b/>
          <w:bCs/>
          <w:sz w:val="20"/>
          <w:szCs w:val="20"/>
        </w:rPr>
        <w:t>Data</w:t>
      </w:r>
      <w:r w:rsidR="00FB7272" w:rsidRPr="00D66B23">
        <w:rPr>
          <w:rFonts w:ascii="Verdana" w:eastAsia="Times New Roman" w:hAnsi="Verdana"/>
          <w:b/>
          <w:bCs/>
          <w:sz w:val="20"/>
          <w:szCs w:val="20"/>
        </w:rPr>
        <w:t xml:space="preserve"> </w:t>
      </w:r>
      <w:r w:rsidR="00EA76E7" w:rsidRPr="00D66B23">
        <w:rPr>
          <w:rFonts w:ascii="Verdana" w:eastAsia="Times New Roman" w:hAnsi="Verdana"/>
          <w:b/>
          <w:bCs/>
          <w:sz w:val="20"/>
          <w:szCs w:val="20"/>
        </w:rPr>
        <w:t>Analysis</w:t>
      </w:r>
      <w:r w:rsidR="00F34562">
        <w:rPr>
          <w:rFonts w:ascii="Verdana" w:eastAsia="Times New Roman" w:hAnsi="Verdana"/>
          <w:b/>
          <w:bCs/>
          <w:sz w:val="20"/>
          <w:szCs w:val="20"/>
        </w:rPr>
        <w:t xml:space="preserve"> in TATA CONSULTANCY </w:t>
      </w:r>
      <w:proofErr w:type="gramStart"/>
      <w:r w:rsidR="00F34562">
        <w:rPr>
          <w:rFonts w:ascii="Verdana" w:eastAsia="Times New Roman" w:hAnsi="Verdana"/>
          <w:b/>
          <w:bCs/>
          <w:sz w:val="20"/>
          <w:szCs w:val="20"/>
        </w:rPr>
        <w:t>SERVICES,BANGALORE</w:t>
      </w:r>
      <w:proofErr w:type="gramEnd"/>
      <w:r w:rsidR="00F34562">
        <w:rPr>
          <w:rFonts w:ascii="Verdana" w:eastAsia="Times New Roman" w:hAnsi="Verdana"/>
          <w:b/>
          <w:bCs/>
          <w:sz w:val="20"/>
          <w:szCs w:val="20"/>
        </w:rPr>
        <w:t xml:space="preserve">-ITPL (from </w:t>
      </w:r>
      <w:r w:rsidR="00AE311A">
        <w:rPr>
          <w:rFonts w:ascii="Verdana" w:eastAsia="Times New Roman" w:hAnsi="Verdana"/>
          <w:b/>
          <w:bCs/>
          <w:sz w:val="20"/>
          <w:szCs w:val="20"/>
        </w:rPr>
        <w:t>December</w:t>
      </w:r>
      <w:r w:rsidR="00F34562">
        <w:rPr>
          <w:rFonts w:ascii="Verdana" w:eastAsia="Times New Roman" w:hAnsi="Verdana"/>
          <w:b/>
          <w:bCs/>
          <w:sz w:val="20"/>
          <w:szCs w:val="20"/>
        </w:rPr>
        <w:t>, 201</w:t>
      </w:r>
      <w:r w:rsidR="00AE311A">
        <w:rPr>
          <w:rFonts w:ascii="Verdana" w:eastAsia="Times New Roman" w:hAnsi="Verdana"/>
          <w:b/>
          <w:bCs/>
          <w:sz w:val="20"/>
          <w:szCs w:val="20"/>
        </w:rPr>
        <w:t>6</w:t>
      </w:r>
      <w:r w:rsidR="00F34562">
        <w:rPr>
          <w:rFonts w:ascii="Verdana" w:eastAsia="Times New Roman" w:hAnsi="Verdana"/>
          <w:b/>
          <w:bCs/>
          <w:sz w:val="20"/>
          <w:szCs w:val="20"/>
        </w:rPr>
        <w:t xml:space="preserve"> to till Date)</w:t>
      </w:r>
    </w:p>
    <w:p w14:paraId="21FFD705" w14:textId="77777777" w:rsidR="00EA76E7" w:rsidRPr="00D66B23" w:rsidRDefault="00EA76E7" w:rsidP="00EA76E7">
      <w:pPr>
        <w:suppressAutoHyphens w:val="0"/>
        <w:spacing w:line="312" w:lineRule="auto"/>
        <w:ind w:right="-30"/>
        <w:rPr>
          <w:rFonts w:ascii="Verdana" w:eastAsia="Times New Roman" w:hAnsi="Verdana" w:cs="Arial"/>
          <w:sz w:val="22"/>
          <w:szCs w:val="22"/>
        </w:rPr>
      </w:pPr>
    </w:p>
    <w:p w14:paraId="6EE8A332" w14:textId="77777777" w:rsidR="00EA76E7" w:rsidRPr="00D66B23" w:rsidRDefault="00EA76E7" w:rsidP="006C70B4">
      <w:pPr>
        <w:widowControl/>
        <w:suppressAutoHyphens w:val="0"/>
        <w:spacing w:before="120" w:line="360" w:lineRule="auto"/>
        <w:rPr>
          <w:rFonts w:ascii="Verdana" w:eastAsia="Times New Roman" w:hAnsi="Verdana"/>
          <w:b/>
          <w:color w:val="3366FF"/>
          <w:sz w:val="20"/>
          <w:szCs w:val="20"/>
        </w:rPr>
      </w:pPr>
      <w:r w:rsidRPr="00D66B23">
        <w:rPr>
          <w:rFonts w:ascii="Verdana" w:eastAsia="Times New Roman" w:hAnsi="Verdana"/>
          <w:b/>
          <w:color w:val="3366FF"/>
          <w:sz w:val="20"/>
          <w:szCs w:val="20"/>
        </w:rPr>
        <w:t>PROFESSIONAL SUMMARY</w:t>
      </w:r>
    </w:p>
    <w:p w14:paraId="6B2C0C54" w14:textId="2E42B331" w:rsidR="007700C7" w:rsidRPr="00AE311A" w:rsidRDefault="00B85919" w:rsidP="00AE311A">
      <w:pPr>
        <w:pStyle w:val="ListParagraph"/>
        <w:numPr>
          <w:ilvl w:val="0"/>
          <w:numId w:val="8"/>
        </w:numPr>
        <w:rPr>
          <w:rFonts w:ascii="Verdana" w:eastAsia="Times New Roman" w:hAnsi="Verdana" w:cs="Calibri"/>
          <w:lang w:eastAsia="en-US"/>
        </w:rPr>
      </w:pPr>
      <w:r w:rsidRPr="00F34562">
        <w:rPr>
          <w:rFonts w:ascii="Verdana" w:eastAsia="Times New Roman" w:hAnsi="Verdana" w:cs="Calibri"/>
          <w:lang w:eastAsia="en-US"/>
        </w:rPr>
        <w:t xml:space="preserve">Adequate knowledge and understanding of </w:t>
      </w:r>
      <w:r w:rsidR="00AE311A">
        <w:rPr>
          <w:rFonts w:ascii="Verdana" w:eastAsia="Times New Roman" w:hAnsi="Verdana" w:cs="Calibri"/>
          <w:b/>
          <w:lang w:eastAsia="en-US"/>
        </w:rPr>
        <w:t>Backend Database</w:t>
      </w:r>
      <w:r w:rsidRPr="00F34562">
        <w:rPr>
          <w:rFonts w:ascii="Verdana" w:eastAsia="Times New Roman" w:hAnsi="Verdana" w:cs="Calibri"/>
          <w:b/>
          <w:lang w:eastAsia="en-US"/>
        </w:rPr>
        <w:t xml:space="preserve"> (</w:t>
      </w:r>
      <w:r w:rsidR="00AE311A">
        <w:rPr>
          <w:rFonts w:ascii="Verdana" w:eastAsia="Times New Roman" w:hAnsi="Verdana" w:cs="Calibri"/>
          <w:b/>
          <w:lang w:eastAsia="en-US"/>
        </w:rPr>
        <w:t xml:space="preserve">PL </w:t>
      </w:r>
      <w:proofErr w:type="gramStart"/>
      <w:r w:rsidR="00AE311A">
        <w:rPr>
          <w:rFonts w:ascii="Verdana" w:eastAsia="Times New Roman" w:hAnsi="Verdana" w:cs="Calibri"/>
          <w:b/>
          <w:lang w:eastAsia="en-US"/>
        </w:rPr>
        <w:t>SQL ,</w:t>
      </w:r>
      <w:proofErr w:type="gramEnd"/>
      <w:r w:rsidR="00AE311A">
        <w:rPr>
          <w:rFonts w:ascii="Verdana" w:eastAsia="Times New Roman" w:hAnsi="Verdana" w:cs="Calibri"/>
          <w:b/>
          <w:lang w:eastAsia="en-US"/>
        </w:rPr>
        <w:t xml:space="preserve"> MONGODB </w:t>
      </w:r>
      <w:r w:rsidRPr="00F34562">
        <w:rPr>
          <w:rFonts w:ascii="Verdana" w:eastAsia="Times New Roman" w:hAnsi="Verdana" w:cs="Calibri"/>
          <w:b/>
          <w:lang w:eastAsia="en-US"/>
        </w:rPr>
        <w:t>).</w:t>
      </w:r>
    </w:p>
    <w:p w14:paraId="5BE4A8B7" w14:textId="77777777" w:rsidR="00F34562" w:rsidRDefault="00F34562" w:rsidP="00F34562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ascii="Verdana" w:hAnsi="Verdana" w:cstheme="minorHAnsi"/>
        </w:rPr>
      </w:pPr>
      <w:r w:rsidRPr="00F34562">
        <w:rPr>
          <w:rFonts w:ascii="Verdana" w:hAnsi="Verdana" w:cstheme="minorHAnsi"/>
        </w:rPr>
        <w:t xml:space="preserve">Good Knowledge on </w:t>
      </w:r>
      <w:r w:rsidRPr="00F34562">
        <w:rPr>
          <w:rFonts w:ascii="Verdana" w:hAnsi="Verdana" w:cstheme="minorHAnsi"/>
          <w:b/>
        </w:rPr>
        <w:t>Spring3.0 framework</w:t>
      </w:r>
      <w:r w:rsidRPr="00F34562">
        <w:rPr>
          <w:rFonts w:ascii="Verdana" w:hAnsi="Verdana" w:cstheme="minorHAnsi"/>
        </w:rPr>
        <w:t xml:space="preserve"> (IOC, DAO, MVC modules).</w:t>
      </w:r>
    </w:p>
    <w:p w14:paraId="7FD5DEA7" w14:textId="3B7F0589" w:rsidR="00F34562" w:rsidRPr="00F34562" w:rsidRDefault="00F34562" w:rsidP="00F34562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ascii="Verdana" w:hAnsi="Verdana" w:cstheme="minorHAnsi"/>
        </w:rPr>
      </w:pPr>
      <w:r w:rsidRPr="00F34562">
        <w:rPr>
          <w:rFonts w:ascii="Verdana" w:hAnsi="Verdana" w:cstheme="minorHAnsi"/>
        </w:rPr>
        <w:t xml:space="preserve">Good Knowledge </w:t>
      </w:r>
      <w:proofErr w:type="gramStart"/>
      <w:r w:rsidRPr="00F34562">
        <w:rPr>
          <w:rFonts w:ascii="Verdana" w:hAnsi="Verdana" w:cstheme="minorHAnsi"/>
        </w:rPr>
        <w:t xml:space="preserve">in </w:t>
      </w:r>
      <w:r w:rsidRPr="00F34562">
        <w:rPr>
          <w:rFonts w:ascii="Verdana" w:hAnsi="Verdana" w:cstheme="minorHAnsi"/>
          <w:b/>
        </w:rPr>
        <w:t xml:space="preserve"> Toad</w:t>
      </w:r>
      <w:proofErr w:type="gramEnd"/>
      <w:r w:rsidRPr="00F34562">
        <w:rPr>
          <w:rFonts w:ascii="Verdana" w:hAnsi="Verdana" w:cstheme="minorHAnsi"/>
          <w:b/>
        </w:rPr>
        <w:t xml:space="preserve">, SVN, </w:t>
      </w:r>
      <w:proofErr w:type="spellStart"/>
      <w:r w:rsidRPr="00F34562">
        <w:rPr>
          <w:rFonts w:ascii="Verdana" w:hAnsi="Verdana" w:cstheme="minorHAnsi"/>
          <w:b/>
        </w:rPr>
        <w:t>GIT</w:t>
      </w:r>
      <w:r w:rsidR="00AE311A">
        <w:rPr>
          <w:rFonts w:ascii="Verdana" w:hAnsi="Verdana" w:cstheme="minorHAnsi"/>
        </w:rPr>
        <w:t>,</w:t>
      </w:r>
      <w:r w:rsidR="00AE311A" w:rsidRPr="00AE311A">
        <w:rPr>
          <w:rFonts w:ascii="Verdana" w:hAnsi="Verdana" w:cstheme="minorHAnsi"/>
          <w:b/>
          <w:bCs/>
        </w:rPr>
        <w:t>Oracle</w:t>
      </w:r>
      <w:proofErr w:type="spellEnd"/>
      <w:r w:rsidR="00AE311A" w:rsidRPr="00AE311A">
        <w:rPr>
          <w:rFonts w:ascii="Verdana" w:hAnsi="Verdana" w:cstheme="minorHAnsi"/>
          <w:b/>
          <w:bCs/>
        </w:rPr>
        <w:t xml:space="preserve"> </w:t>
      </w:r>
      <w:proofErr w:type="spellStart"/>
      <w:r w:rsidR="00AE311A" w:rsidRPr="00AE311A">
        <w:rPr>
          <w:rFonts w:ascii="Verdana" w:hAnsi="Verdana" w:cstheme="minorHAnsi"/>
          <w:b/>
          <w:bCs/>
        </w:rPr>
        <w:t>Apps</w:t>
      </w:r>
      <w:r w:rsidR="00AE311A">
        <w:rPr>
          <w:rFonts w:ascii="Verdana" w:hAnsi="Verdana" w:cstheme="minorHAnsi"/>
          <w:b/>
          <w:bCs/>
        </w:rPr>
        <w:t>,Eclipse</w:t>
      </w:r>
      <w:proofErr w:type="spellEnd"/>
    </w:p>
    <w:p w14:paraId="4ACBB57D" w14:textId="77777777" w:rsidR="00F34562" w:rsidRPr="00F34562" w:rsidRDefault="00F34562" w:rsidP="00F34562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ascii="Verdana" w:hAnsi="Verdana" w:cstheme="minorHAnsi"/>
        </w:rPr>
      </w:pPr>
      <w:r w:rsidRPr="00F34562">
        <w:rPr>
          <w:rFonts w:ascii="Verdana" w:hAnsi="Verdana" w:cstheme="minorHAnsi"/>
        </w:rPr>
        <w:t xml:space="preserve">Good Knowledge on </w:t>
      </w:r>
      <w:r w:rsidRPr="00F34562">
        <w:rPr>
          <w:rFonts w:ascii="Verdana" w:hAnsi="Verdana" w:cstheme="minorHAnsi"/>
          <w:b/>
        </w:rPr>
        <w:t xml:space="preserve">MySQL, Mongo DB, </w:t>
      </w:r>
      <w:r w:rsidRPr="00F34562">
        <w:rPr>
          <w:rFonts w:ascii="Verdana" w:hAnsi="Verdana" w:cstheme="minorHAnsi"/>
        </w:rPr>
        <w:t>database.</w:t>
      </w:r>
    </w:p>
    <w:p w14:paraId="03FE49F7" w14:textId="5FBA37F6" w:rsidR="00F34562" w:rsidRPr="00F34562" w:rsidRDefault="00F34562" w:rsidP="00F34562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ascii="Verdana" w:hAnsi="Verdana" w:cstheme="minorHAnsi"/>
        </w:rPr>
      </w:pPr>
      <w:r w:rsidRPr="00F34562">
        <w:rPr>
          <w:rFonts w:ascii="Verdana" w:hAnsi="Verdana" w:cstheme="minorHAnsi"/>
        </w:rPr>
        <w:t xml:space="preserve">Good Knowledge on </w:t>
      </w:r>
      <w:proofErr w:type="gramStart"/>
      <w:r w:rsidRPr="00F34562">
        <w:rPr>
          <w:rFonts w:ascii="Verdana" w:hAnsi="Verdana" w:cstheme="minorHAnsi"/>
          <w:b/>
        </w:rPr>
        <w:t>HTML</w:t>
      </w:r>
      <w:r w:rsidRPr="00F34562">
        <w:rPr>
          <w:rFonts w:ascii="Verdana" w:hAnsi="Verdana" w:cstheme="minorHAnsi"/>
        </w:rPr>
        <w:t xml:space="preserve"> </w:t>
      </w:r>
      <w:r w:rsidR="00AE311A">
        <w:rPr>
          <w:rFonts w:ascii="Verdana" w:hAnsi="Verdana" w:cstheme="minorHAnsi"/>
          <w:b/>
        </w:rPr>
        <w:t>,</w:t>
      </w:r>
      <w:proofErr w:type="gramEnd"/>
      <w:r w:rsidRPr="00F34562">
        <w:rPr>
          <w:rFonts w:ascii="Verdana" w:hAnsi="Verdana" w:cstheme="minorHAnsi"/>
        </w:rPr>
        <w:t xml:space="preserve"> </w:t>
      </w:r>
      <w:r w:rsidRPr="00F34562">
        <w:rPr>
          <w:rFonts w:ascii="Verdana" w:hAnsi="Verdana" w:cstheme="minorHAnsi"/>
          <w:b/>
        </w:rPr>
        <w:t>CSS</w:t>
      </w:r>
      <w:r w:rsidR="00AE311A">
        <w:rPr>
          <w:rFonts w:ascii="Verdana" w:hAnsi="Verdana" w:cstheme="minorHAnsi"/>
          <w:b/>
        </w:rPr>
        <w:t xml:space="preserve"> , React JS .</w:t>
      </w:r>
    </w:p>
    <w:p w14:paraId="4D683C21" w14:textId="77777777" w:rsidR="00B85919" w:rsidRPr="00D66B23" w:rsidRDefault="00B85919" w:rsidP="00B85919">
      <w:pPr>
        <w:suppressAutoHyphens w:val="0"/>
        <w:spacing w:line="312" w:lineRule="auto"/>
        <w:ind w:right="-30"/>
        <w:rPr>
          <w:rFonts w:ascii="Verdana" w:eastAsia="Times New Roman" w:hAnsi="Verdana"/>
          <w:sz w:val="20"/>
          <w:szCs w:val="20"/>
        </w:rPr>
      </w:pPr>
    </w:p>
    <w:p w14:paraId="32D7AF0E" w14:textId="77777777" w:rsidR="00B85919" w:rsidRPr="00D66B23" w:rsidRDefault="00B85919" w:rsidP="006C70B4">
      <w:pPr>
        <w:spacing w:before="120" w:after="120"/>
        <w:rPr>
          <w:rFonts w:ascii="Verdana" w:hAnsi="Verdana"/>
          <w:b/>
          <w:color w:val="3366FF"/>
          <w:sz w:val="20"/>
          <w:szCs w:val="20"/>
        </w:rPr>
      </w:pPr>
      <w:r w:rsidRPr="00D66B23">
        <w:rPr>
          <w:rFonts w:ascii="Verdana" w:hAnsi="Verdana"/>
          <w:b/>
          <w:color w:val="3366FF"/>
          <w:sz w:val="20"/>
          <w:szCs w:val="20"/>
        </w:rPr>
        <w:t>TECHNICAL EXPOSURE</w:t>
      </w:r>
    </w:p>
    <w:tbl>
      <w:tblPr>
        <w:tblW w:w="1074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5374"/>
        <w:gridCol w:w="5374"/>
      </w:tblGrid>
      <w:tr w:rsidR="00FB7272" w:rsidRPr="00D66B23" w14:paraId="5525F199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17638999" w14:textId="77777777" w:rsidR="00FB7272" w:rsidRPr="00D66B23" w:rsidRDefault="00FB7272" w:rsidP="002B6B21">
            <w:pPr>
              <w:pStyle w:val="Normal1"/>
              <w:contextualSpacing/>
              <w:jc w:val="both"/>
              <w:rPr>
                <w:rFonts w:ascii="Verdana" w:eastAsia="Verdana" w:hAnsi="Verdana" w:cs="Verdana"/>
                <w:b/>
              </w:rPr>
            </w:pPr>
            <w:r w:rsidRPr="00D66B23">
              <w:rPr>
                <w:rFonts w:ascii="Verdana" w:eastAsia="Verdana" w:hAnsi="Verdana" w:cs="Verdana"/>
                <w:b/>
              </w:rPr>
              <w:t xml:space="preserve">    </w:t>
            </w:r>
            <w:r w:rsidRPr="00D66B23">
              <w:rPr>
                <w:rFonts w:ascii="Verdana" w:eastAsia="Batang" w:hAnsi="Verdana" w:cs="Calibri"/>
                <w:b/>
                <w:lang w:eastAsia="ar-SA"/>
              </w:rPr>
              <w:t>Technical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60A2806E" w14:textId="77777777" w:rsidR="00FB7272" w:rsidRPr="00D66B23" w:rsidRDefault="00FB7272" w:rsidP="002B6B21">
            <w:pPr>
              <w:rPr>
                <w:rFonts w:ascii="Verdana" w:hAnsi="Verdana"/>
                <w:b/>
                <w:sz w:val="20"/>
                <w:szCs w:val="20"/>
              </w:rPr>
            </w:pPr>
            <w:r w:rsidRPr="00D66B23">
              <w:rPr>
                <w:rFonts w:ascii="Verdana" w:hAnsi="Verdana"/>
                <w:b/>
                <w:sz w:val="20"/>
                <w:szCs w:val="20"/>
              </w:rPr>
              <w:t xml:space="preserve">    </w:t>
            </w:r>
          </w:p>
        </w:tc>
      </w:tr>
      <w:tr w:rsidR="00FB7272" w:rsidRPr="00D66B23" w14:paraId="2A81CBD5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7D9B26FC" w14:textId="338FCF59" w:rsidR="006538B8" w:rsidRDefault="00FB7272" w:rsidP="00FB727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proofErr w:type="spellStart"/>
            <w:proofErr w:type="gramStart"/>
            <w:r w:rsidRPr="00D66B23">
              <w:rPr>
                <w:rFonts w:ascii="Verdana" w:hAnsi="Verdana" w:cs="Calibri"/>
                <w:color w:val="000000"/>
              </w:rPr>
              <w:t>PLSQL</w:t>
            </w:r>
            <w:r w:rsidR="00AE311A">
              <w:rPr>
                <w:rFonts w:ascii="Verdana" w:hAnsi="Verdana" w:cs="Calibri"/>
                <w:color w:val="000000"/>
              </w:rPr>
              <w:t>,</w:t>
            </w:r>
            <w:r w:rsidR="006538B8">
              <w:rPr>
                <w:rFonts w:ascii="Verdana" w:hAnsi="Verdana" w:cs="Calibri"/>
                <w:color w:val="000000"/>
              </w:rPr>
              <w:t>Rally</w:t>
            </w:r>
            <w:proofErr w:type="spellEnd"/>
            <w:proofErr w:type="gramEnd"/>
            <w:r w:rsidR="006538B8">
              <w:rPr>
                <w:rFonts w:ascii="Verdana" w:hAnsi="Verdana" w:cs="Calibri"/>
                <w:color w:val="000000"/>
              </w:rPr>
              <w:t xml:space="preserve"> , </w:t>
            </w:r>
            <w:r w:rsidR="00AE311A" w:rsidRPr="00D66B23">
              <w:rPr>
                <w:rFonts w:ascii="Verdana" w:hAnsi="Verdana" w:cs="Calibri"/>
                <w:color w:val="000000"/>
              </w:rPr>
              <w:t xml:space="preserve">UNIX Shell Scripting </w:t>
            </w:r>
          </w:p>
          <w:p w14:paraId="2BB25B2B" w14:textId="3369D19C" w:rsidR="00FB7272" w:rsidRPr="006538B8" w:rsidRDefault="00AE311A" w:rsidP="006538B8">
            <w:pPr>
              <w:spacing w:line="276" w:lineRule="auto"/>
              <w:rPr>
                <w:rFonts w:ascii="Verdana" w:hAnsi="Verdana" w:cs="Calibri"/>
                <w:color w:val="000000"/>
              </w:rPr>
            </w:pPr>
            <w:r w:rsidRPr="006538B8">
              <w:rPr>
                <w:rFonts w:ascii="Verdana" w:hAnsi="Verdana" w:cs="Calibri"/>
                <w:color w:val="000000"/>
              </w:rPr>
              <w:t xml:space="preserve"> 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4603944" w14:textId="0601CD56" w:rsidR="00FB7272" w:rsidRPr="00D66B23" w:rsidRDefault="00FB7272" w:rsidP="00AE311A">
            <w:pPr>
              <w:pStyle w:val="ListParagraph"/>
              <w:spacing w:line="276" w:lineRule="auto"/>
              <w:rPr>
                <w:rFonts w:ascii="Verdana" w:hAnsi="Verdana" w:cs="Calibri"/>
                <w:color w:val="000000"/>
              </w:rPr>
            </w:pPr>
          </w:p>
        </w:tc>
      </w:tr>
      <w:tr w:rsidR="00FB7272" w:rsidRPr="00D66B23" w14:paraId="2708090F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0988E4E6" w14:textId="747998F4" w:rsidR="00FB7272" w:rsidRPr="00D66B23" w:rsidRDefault="00FB7272" w:rsidP="00AE311A">
            <w:pPr>
              <w:pStyle w:val="ListParagraph"/>
              <w:spacing w:line="276" w:lineRule="auto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374" w:type="dxa"/>
            <w:shd w:val="clear" w:color="auto" w:fill="auto"/>
            <w:vAlign w:val="center"/>
          </w:tcPr>
          <w:p w14:paraId="63C210B6" w14:textId="7757320B" w:rsidR="00FB7272" w:rsidRPr="00D66B23" w:rsidRDefault="00FB7272" w:rsidP="00AE311A">
            <w:pPr>
              <w:pStyle w:val="ListParagraph"/>
              <w:spacing w:line="276" w:lineRule="auto"/>
              <w:rPr>
                <w:rFonts w:ascii="Verdana" w:hAnsi="Verdana" w:cs="Calibri"/>
                <w:color w:val="000000"/>
              </w:rPr>
            </w:pPr>
          </w:p>
        </w:tc>
      </w:tr>
      <w:tr w:rsidR="00FB7272" w:rsidRPr="00D66B23" w14:paraId="6098474F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7A505059" w14:textId="72842973" w:rsidR="00FB7272" w:rsidRPr="00D66B23" w:rsidRDefault="00AE311A" w:rsidP="00FB727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 xml:space="preserve">HTML, </w:t>
            </w:r>
            <w:proofErr w:type="gramStart"/>
            <w:r>
              <w:rPr>
                <w:rFonts w:ascii="Verdana" w:hAnsi="Verdana" w:cs="Calibri"/>
                <w:color w:val="000000"/>
              </w:rPr>
              <w:t>CSS ,</w:t>
            </w:r>
            <w:proofErr w:type="gramEnd"/>
            <w:r>
              <w:rPr>
                <w:rFonts w:ascii="Verdana" w:hAnsi="Verdana" w:cs="Calibri"/>
                <w:color w:val="000000"/>
              </w:rPr>
              <w:t xml:space="preserve"> JAVSCRIPT, REACT JS 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627669B" w14:textId="07A78C9F" w:rsidR="00FB7272" w:rsidRPr="00D66B23" w:rsidRDefault="00FB7272" w:rsidP="00FB727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proofErr w:type="gramStart"/>
            <w:r w:rsidRPr="00D66B23">
              <w:rPr>
                <w:rFonts w:ascii="Verdana" w:hAnsi="Verdana" w:cs="Calibri"/>
                <w:color w:val="000000"/>
              </w:rPr>
              <w:t>Java</w:t>
            </w:r>
            <w:r w:rsidR="00AE311A">
              <w:rPr>
                <w:rFonts w:ascii="Verdana" w:hAnsi="Verdana" w:cs="Calibri"/>
                <w:color w:val="000000"/>
              </w:rPr>
              <w:t>(</w:t>
            </w:r>
            <w:proofErr w:type="gramEnd"/>
            <w:r w:rsidR="00AE311A">
              <w:rPr>
                <w:rFonts w:ascii="Verdana" w:hAnsi="Verdana" w:cs="Calibri"/>
                <w:color w:val="000000"/>
              </w:rPr>
              <w:t>MVC Framework)</w:t>
            </w:r>
          </w:p>
        </w:tc>
      </w:tr>
      <w:tr w:rsidR="00FB7272" w:rsidRPr="00D66B23" w14:paraId="74F310F1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4CF49D68" w14:textId="77777777" w:rsidR="00FB7272" w:rsidRPr="00D66B23" w:rsidRDefault="00FB7272" w:rsidP="002B6B21">
            <w:pPr>
              <w:pStyle w:val="ListParagraph"/>
              <w:spacing w:line="276" w:lineRule="auto"/>
              <w:rPr>
                <w:rFonts w:ascii="Verdana" w:hAnsi="Verdana" w:cs="Calibri"/>
                <w:color w:val="000000"/>
              </w:rPr>
            </w:pPr>
          </w:p>
          <w:p w14:paraId="5F477459" w14:textId="77777777" w:rsidR="00FB7272" w:rsidRPr="00D66B23" w:rsidRDefault="00FB7272" w:rsidP="00FB727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374" w:type="dxa"/>
            <w:shd w:val="clear" w:color="auto" w:fill="auto"/>
            <w:vAlign w:val="center"/>
          </w:tcPr>
          <w:p w14:paraId="534764CE" w14:textId="77777777" w:rsidR="00FB7272" w:rsidRPr="00D66B23" w:rsidRDefault="00FB7272" w:rsidP="002B6B21">
            <w:pPr>
              <w:pStyle w:val="ListParagraph"/>
              <w:spacing w:line="276" w:lineRule="auto"/>
              <w:ind w:left="360"/>
              <w:rPr>
                <w:rFonts w:ascii="Verdana" w:hAnsi="Verdana" w:cs="Calibri"/>
                <w:color w:val="000000"/>
              </w:rPr>
            </w:pPr>
          </w:p>
        </w:tc>
      </w:tr>
      <w:tr w:rsidR="00FB7272" w:rsidRPr="00D66B23" w14:paraId="4B6B5E68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2BDDF326" w14:textId="77777777" w:rsidR="00FB7272" w:rsidRPr="00D66B23" w:rsidRDefault="00FB7272" w:rsidP="002B6B21">
            <w:pPr>
              <w:pStyle w:val="Normal1"/>
              <w:contextualSpacing/>
              <w:jc w:val="both"/>
              <w:rPr>
                <w:rFonts w:ascii="Verdana" w:eastAsia="Verdana" w:hAnsi="Verdana" w:cs="Verdana"/>
                <w:b/>
              </w:rPr>
            </w:pPr>
            <w:r w:rsidRPr="00D66B23">
              <w:rPr>
                <w:rFonts w:ascii="Verdana" w:eastAsia="Verdana" w:hAnsi="Verdana" w:cs="Verdana"/>
                <w:b/>
              </w:rPr>
              <w:t xml:space="preserve">    </w:t>
            </w:r>
            <w:proofErr w:type="gramStart"/>
            <w:r w:rsidRPr="00D66B23">
              <w:rPr>
                <w:rFonts w:ascii="Verdana" w:eastAsia="Batang" w:hAnsi="Verdana" w:cs="Calibri"/>
                <w:b/>
                <w:lang w:eastAsia="ar-SA"/>
              </w:rPr>
              <w:t>Functional  &amp;</w:t>
            </w:r>
            <w:proofErr w:type="gramEnd"/>
            <w:r w:rsidRPr="00D66B23">
              <w:rPr>
                <w:rFonts w:ascii="Verdana" w:eastAsia="Batang" w:hAnsi="Verdana" w:cs="Calibri"/>
                <w:b/>
                <w:lang w:eastAsia="ar-SA"/>
              </w:rPr>
              <w:t xml:space="preserve"> Managerial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CC5CD8C" w14:textId="77777777" w:rsidR="00FB7272" w:rsidRPr="00D66B23" w:rsidRDefault="00FB7272" w:rsidP="002B6B21">
            <w:pPr>
              <w:rPr>
                <w:rFonts w:ascii="Verdana" w:hAnsi="Verdana"/>
                <w:b/>
                <w:sz w:val="20"/>
                <w:szCs w:val="20"/>
              </w:rPr>
            </w:pPr>
            <w:r w:rsidRPr="00D66B23">
              <w:rPr>
                <w:rFonts w:ascii="Verdana" w:hAnsi="Verdana"/>
                <w:b/>
                <w:sz w:val="20"/>
                <w:szCs w:val="20"/>
              </w:rPr>
              <w:t xml:space="preserve">    </w:t>
            </w:r>
          </w:p>
        </w:tc>
      </w:tr>
      <w:tr w:rsidR="00FB7272" w:rsidRPr="00D66B23" w14:paraId="4E89493E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7111A102" w14:textId="77777777" w:rsidR="00FB7272" w:rsidRPr="00D66B23" w:rsidRDefault="00FB7272" w:rsidP="00FB727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 w:rsidRPr="00D66B23">
              <w:rPr>
                <w:rFonts w:ascii="Verdana" w:hAnsi="Verdana" w:cs="Calibri"/>
                <w:color w:val="000000"/>
              </w:rPr>
              <w:t>Team management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4C5AB2C7" w14:textId="77777777" w:rsidR="00FB7272" w:rsidRPr="00D66B23" w:rsidRDefault="00FB7272" w:rsidP="00FB727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 w:rsidRPr="00D66B23">
              <w:rPr>
                <w:rFonts w:ascii="Verdana" w:hAnsi="Verdana" w:cs="Calibri"/>
                <w:color w:val="000000"/>
              </w:rPr>
              <w:t>Strategy planning</w:t>
            </w:r>
          </w:p>
        </w:tc>
      </w:tr>
      <w:tr w:rsidR="00FB7272" w:rsidRPr="00D66B23" w14:paraId="08E69764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03CBBE45" w14:textId="77777777" w:rsidR="00FB7272" w:rsidRPr="00D66B23" w:rsidRDefault="00FB7272" w:rsidP="00FB727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 w:rsidRPr="00D66B23">
              <w:rPr>
                <w:rFonts w:ascii="Verdana" w:hAnsi="Verdana" w:cs="Calibri"/>
                <w:color w:val="000000"/>
              </w:rPr>
              <w:t>Client interaction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3A4F2260" w14:textId="77777777" w:rsidR="00FB7272" w:rsidRPr="00D66B23" w:rsidRDefault="00FB7272" w:rsidP="00FB727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 w:rsidRPr="00D66B23">
              <w:rPr>
                <w:rFonts w:ascii="Verdana" w:hAnsi="Verdana" w:cs="Calibri"/>
                <w:color w:val="000000"/>
              </w:rPr>
              <w:t>Ensuring on time delivery</w:t>
            </w:r>
          </w:p>
        </w:tc>
      </w:tr>
      <w:tr w:rsidR="00FB7272" w:rsidRPr="00D66B23" w14:paraId="12F0F701" w14:textId="77777777" w:rsidTr="002B6B21">
        <w:trPr>
          <w:trHeight w:hRule="exact" w:val="288"/>
        </w:trPr>
        <w:tc>
          <w:tcPr>
            <w:tcW w:w="5374" w:type="dxa"/>
            <w:shd w:val="clear" w:color="auto" w:fill="auto"/>
            <w:vAlign w:val="center"/>
          </w:tcPr>
          <w:p w14:paraId="114A9AFE" w14:textId="77777777" w:rsidR="00FB7272" w:rsidRPr="00D66B23" w:rsidRDefault="00FB7272" w:rsidP="00FB727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Calibri"/>
                <w:color w:val="000000"/>
              </w:rPr>
            </w:pPr>
            <w:r w:rsidRPr="00D66B23">
              <w:rPr>
                <w:rFonts w:ascii="Verdana" w:hAnsi="Verdana" w:cs="Calibri"/>
                <w:color w:val="000000"/>
              </w:rPr>
              <w:t>Product Training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628B692" w14:textId="77777777" w:rsidR="00FB7272" w:rsidRPr="00D66B23" w:rsidRDefault="00FB7272" w:rsidP="00FB7272">
            <w:pPr>
              <w:pStyle w:val="ListParagraph"/>
              <w:spacing w:line="276" w:lineRule="auto"/>
              <w:rPr>
                <w:rFonts w:ascii="Verdana" w:hAnsi="Verdana" w:cs="Calibri"/>
                <w:color w:val="000000"/>
              </w:rPr>
            </w:pPr>
          </w:p>
        </w:tc>
      </w:tr>
    </w:tbl>
    <w:p w14:paraId="41408D7F" w14:textId="77777777" w:rsidR="00B85919" w:rsidRPr="00D66B23" w:rsidRDefault="00B85919" w:rsidP="00B85919">
      <w:pPr>
        <w:pStyle w:val="BodyText"/>
        <w:widowControl/>
        <w:tabs>
          <w:tab w:val="left" w:pos="2835"/>
          <w:tab w:val="left" w:pos="3119"/>
        </w:tabs>
        <w:suppressAutoHyphens w:val="0"/>
        <w:spacing w:after="0" w:line="312" w:lineRule="auto"/>
        <w:ind w:left="360"/>
        <w:rPr>
          <w:rFonts w:ascii="Verdana" w:eastAsia="Times New Roman" w:hAnsi="Verdana"/>
          <w:bCs/>
          <w:sz w:val="20"/>
          <w:szCs w:val="20"/>
        </w:rPr>
      </w:pPr>
    </w:p>
    <w:p w14:paraId="64811A73" w14:textId="77777777" w:rsidR="00B85919" w:rsidRPr="00D66B23" w:rsidRDefault="00B85919" w:rsidP="00B85919">
      <w:pPr>
        <w:spacing w:before="120" w:after="120"/>
        <w:jc w:val="both"/>
        <w:rPr>
          <w:rFonts w:ascii="Verdana" w:hAnsi="Verdana"/>
          <w:b/>
          <w:color w:val="3366FF"/>
          <w:sz w:val="20"/>
          <w:szCs w:val="20"/>
        </w:rPr>
      </w:pPr>
    </w:p>
    <w:p w14:paraId="47E09B66" w14:textId="77777777" w:rsidR="00B85919" w:rsidRPr="00D66B23" w:rsidRDefault="00B85919" w:rsidP="006C70B4">
      <w:pPr>
        <w:spacing w:before="120" w:after="120"/>
        <w:rPr>
          <w:rFonts w:ascii="Verdana" w:hAnsi="Verdana"/>
          <w:b/>
          <w:color w:val="3366FF"/>
          <w:sz w:val="20"/>
          <w:szCs w:val="20"/>
        </w:rPr>
      </w:pPr>
      <w:r w:rsidRPr="00D66B23">
        <w:rPr>
          <w:rFonts w:ascii="Verdana" w:hAnsi="Verdana"/>
          <w:b/>
          <w:color w:val="3366FF"/>
          <w:sz w:val="20"/>
          <w:szCs w:val="20"/>
        </w:rPr>
        <w:t>ACADEMIC QUALIFICATION</w:t>
      </w:r>
    </w:p>
    <w:p w14:paraId="0EB667EE" w14:textId="15D448D6" w:rsidR="00371634" w:rsidRPr="00012AE6" w:rsidRDefault="00B85919" w:rsidP="00012AE6">
      <w:pPr>
        <w:rPr>
          <w:rFonts w:eastAsiaTheme="minorHAnsi"/>
          <w:b/>
          <w:kern w:val="0"/>
          <w:lang w:eastAsia="en-US"/>
        </w:rPr>
      </w:pPr>
      <w:r w:rsidRPr="00D66B23">
        <w:rPr>
          <w:rFonts w:ascii="Verdana" w:hAnsi="Verdana" w:cs="Arial"/>
          <w:b/>
          <w:sz w:val="20"/>
          <w:szCs w:val="20"/>
        </w:rPr>
        <w:t xml:space="preserve">Bachelor of Engineering </w:t>
      </w:r>
      <w:r w:rsidRPr="00D66B23">
        <w:rPr>
          <w:rFonts w:ascii="Verdana" w:hAnsi="Verdana" w:cs="Arial"/>
          <w:sz w:val="20"/>
          <w:szCs w:val="20"/>
        </w:rPr>
        <w:t>with</w:t>
      </w:r>
      <w:r w:rsidRPr="00D66B23">
        <w:rPr>
          <w:rFonts w:ascii="Verdana" w:hAnsi="Verdana" w:cs="Arial"/>
          <w:b/>
          <w:sz w:val="20"/>
          <w:szCs w:val="20"/>
        </w:rPr>
        <w:t xml:space="preserve"> aggregate of </w:t>
      </w:r>
      <w:r w:rsidR="00FB7272" w:rsidRPr="00D66B23">
        <w:rPr>
          <w:rFonts w:ascii="Verdana" w:hAnsi="Verdana" w:cs="Arial"/>
          <w:b/>
          <w:sz w:val="20"/>
          <w:szCs w:val="20"/>
        </w:rPr>
        <w:t>6</w:t>
      </w:r>
      <w:r w:rsidR="00AE311A">
        <w:rPr>
          <w:rFonts w:ascii="Verdana" w:hAnsi="Verdana" w:cs="Arial"/>
          <w:b/>
          <w:sz w:val="20"/>
          <w:szCs w:val="20"/>
        </w:rPr>
        <w:t>3</w:t>
      </w:r>
      <w:r w:rsidRPr="00D66B23">
        <w:rPr>
          <w:rFonts w:ascii="Verdana" w:hAnsi="Verdana" w:cs="Arial"/>
          <w:b/>
          <w:sz w:val="20"/>
          <w:szCs w:val="20"/>
        </w:rPr>
        <w:t xml:space="preserve"> % </w:t>
      </w:r>
      <w:r w:rsidRPr="00D66B23">
        <w:rPr>
          <w:rFonts w:ascii="Verdana" w:hAnsi="Verdana" w:cs="Arial"/>
          <w:sz w:val="20"/>
          <w:szCs w:val="20"/>
        </w:rPr>
        <w:t>from</w:t>
      </w:r>
      <w:r w:rsidR="00D66B23" w:rsidRPr="00D66B23">
        <w:rPr>
          <w:rFonts w:ascii="Verdana" w:hAnsi="Verdana" w:cs="Arial"/>
          <w:iCs/>
          <w:sz w:val="20"/>
          <w:szCs w:val="20"/>
        </w:rPr>
        <w:t xml:space="preserve"> </w:t>
      </w:r>
      <w:r w:rsidR="00AE311A">
        <w:rPr>
          <w:b/>
        </w:rPr>
        <w:t>S.J.B Institute of</w:t>
      </w:r>
      <w:r w:rsidR="00012AE6">
        <w:rPr>
          <w:rFonts w:eastAsiaTheme="minorHAnsi"/>
          <w:b/>
          <w:kern w:val="0"/>
          <w:lang w:eastAsia="en-US"/>
        </w:rPr>
        <w:t xml:space="preserve"> </w:t>
      </w:r>
      <w:r w:rsidR="00AE311A">
        <w:rPr>
          <w:b/>
        </w:rPr>
        <w:t>Technology</w:t>
      </w:r>
      <w:r w:rsidR="00012AE6">
        <w:rPr>
          <w:b/>
        </w:rPr>
        <w:t xml:space="preserve">, </w:t>
      </w:r>
      <w:proofErr w:type="spellStart"/>
      <w:proofErr w:type="gramStart"/>
      <w:r w:rsidR="00012AE6">
        <w:rPr>
          <w:b/>
        </w:rPr>
        <w:t>Uttrahalli</w:t>
      </w:r>
      <w:proofErr w:type="spellEnd"/>
      <w:r w:rsidR="00012AE6">
        <w:rPr>
          <w:b/>
        </w:rPr>
        <w:t xml:space="preserve"> ,</w:t>
      </w:r>
      <w:proofErr w:type="gramEnd"/>
      <w:r w:rsidR="00012AE6">
        <w:rPr>
          <w:b/>
        </w:rPr>
        <w:t xml:space="preserve"> </w:t>
      </w:r>
      <w:proofErr w:type="spellStart"/>
      <w:r w:rsidR="00012AE6">
        <w:rPr>
          <w:b/>
        </w:rPr>
        <w:t>Kengeri</w:t>
      </w:r>
      <w:proofErr w:type="spellEnd"/>
      <w:r w:rsidR="00012AE6">
        <w:rPr>
          <w:b/>
        </w:rPr>
        <w:t xml:space="preserve"> , Bengaluru - 560060</w:t>
      </w:r>
    </w:p>
    <w:p w14:paraId="06BDE111" w14:textId="77777777" w:rsidR="006C70B4" w:rsidRDefault="006C70B4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 w:cs="Arial"/>
          <w:sz w:val="20"/>
          <w:szCs w:val="20"/>
        </w:rPr>
      </w:pPr>
    </w:p>
    <w:p w14:paraId="13AF30C4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56C134B9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0B85DB1B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2E9FEB97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3CCACC9D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020BD6A0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6A9ECDEE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18328F4F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3A302C09" w14:textId="77777777" w:rsidR="007A36CB" w:rsidRDefault="007A36CB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color w:val="3366FF"/>
          <w:sz w:val="20"/>
          <w:szCs w:val="20"/>
        </w:rPr>
      </w:pPr>
    </w:p>
    <w:p w14:paraId="0E5F6312" w14:textId="6BB92E40" w:rsidR="00DE55C6" w:rsidRPr="00D66B23" w:rsidRDefault="00FB7272" w:rsidP="006C70B4">
      <w:pPr>
        <w:widowControl/>
        <w:tabs>
          <w:tab w:val="left" w:pos="720"/>
        </w:tabs>
        <w:suppressAutoHyphens w:val="0"/>
        <w:spacing w:line="360" w:lineRule="auto"/>
        <w:rPr>
          <w:rFonts w:ascii="Verdana" w:hAnsi="Verdana"/>
        </w:rPr>
      </w:pPr>
      <w:r w:rsidRPr="00371634">
        <w:rPr>
          <w:rFonts w:ascii="Verdana" w:hAnsi="Verdana"/>
          <w:b/>
          <w:color w:val="3366FF"/>
          <w:sz w:val="20"/>
          <w:szCs w:val="20"/>
        </w:rPr>
        <w:lastRenderedPageBreak/>
        <w:t>P</w:t>
      </w:r>
      <w:r w:rsidR="00B85919" w:rsidRPr="00371634">
        <w:rPr>
          <w:rFonts w:ascii="Verdana" w:hAnsi="Verdana"/>
          <w:b/>
          <w:color w:val="3366FF"/>
          <w:sz w:val="20"/>
          <w:szCs w:val="20"/>
        </w:rPr>
        <w:t>ROJECT PROFILE</w:t>
      </w:r>
    </w:p>
    <w:tbl>
      <w:tblPr>
        <w:tblW w:w="10217" w:type="dxa"/>
        <w:tblInd w:w="245" w:type="dxa"/>
        <w:tblLayout w:type="fixed"/>
        <w:tblLook w:val="0000" w:firstRow="0" w:lastRow="0" w:firstColumn="0" w:lastColumn="0" w:noHBand="0" w:noVBand="0"/>
      </w:tblPr>
      <w:tblGrid>
        <w:gridCol w:w="2551"/>
        <w:gridCol w:w="7666"/>
      </w:tblGrid>
      <w:tr w:rsidR="00B85919" w:rsidRPr="00D66B23" w14:paraId="5D39AE69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C68596A" w14:textId="77777777" w:rsidR="00B85919" w:rsidRPr="00D66B23" w:rsidRDefault="00B85919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Project Name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B3A55" w14:textId="5D66FFCE" w:rsidR="00B85919" w:rsidRPr="00D66B23" w:rsidRDefault="00DE55C6" w:rsidP="00D66B2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66B23">
              <w:rPr>
                <w:rFonts w:ascii="Verdana" w:hAnsi="Verdana" w:cs="Calibri"/>
                <w:b/>
                <w:sz w:val="20"/>
                <w:szCs w:val="20"/>
              </w:rPr>
              <w:t>Cisco Commerce Tool</w:t>
            </w:r>
            <w:r w:rsidR="00930EFB">
              <w:rPr>
                <w:rFonts w:ascii="Verdana" w:hAnsi="Verdana" w:cs="Calibri"/>
                <w:b/>
                <w:sz w:val="20"/>
                <w:szCs w:val="20"/>
              </w:rPr>
              <w:t xml:space="preserve"> (June 2017 – August 2019)</w:t>
            </w:r>
          </w:p>
        </w:tc>
      </w:tr>
      <w:tr w:rsidR="00B85919" w:rsidRPr="00D66B23" w14:paraId="5E6D169A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8E4E2B1" w14:textId="77777777" w:rsidR="00B85919" w:rsidRPr="00D66B23" w:rsidRDefault="00B85919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Company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94D08" w14:textId="77777777" w:rsidR="00B85919" w:rsidRPr="00D66B23" w:rsidRDefault="00DE55C6" w:rsidP="00D66B23">
            <w:pPr>
              <w:pStyle w:val="TableText"/>
              <w:snapToGrid w:val="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Tata Consultancy Services</w:t>
            </w:r>
          </w:p>
        </w:tc>
      </w:tr>
      <w:tr w:rsidR="00354F63" w:rsidRPr="00D66B23" w14:paraId="714B0DF3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A0904F6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Client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0243C" w14:textId="77777777" w:rsidR="00354F63" w:rsidRPr="00D66B23" w:rsidRDefault="00354F63" w:rsidP="00D66B23">
            <w:pPr>
              <w:pStyle w:val="TableText"/>
              <w:snapToGrid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Cisco System, Inc.</w:t>
            </w:r>
          </w:p>
        </w:tc>
      </w:tr>
      <w:tr w:rsidR="00B85919" w:rsidRPr="00D66B23" w14:paraId="569BAAA6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76322A7" w14:textId="77777777" w:rsidR="00B85919" w:rsidRPr="00D66B23" w:rsidRDefault="00B85919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Technologies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558C7" w14:textId="34BC6F94" w:rsidR="00B85919" w:rsidRPr="00D66B23" w:rsidRDefault="00012AE6" w:rsidP="00D66B23">
            <w:pPr>
              <w:spacing w:after="100" w:afterAutospacing="1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PL </w:t>
            </w:r>
            <w:proofErr w:type="gramStart"/>
            <w:r>
              <w:rPr>
                <w:rFonts w:ascii="Verdana" w:hAnsi="Verdana" w:cs="Calibri"/>
                <w:sz w:val="20"/>
                <w:szCs w:val="20"/>
              </w:rPr>
              <w:t>SQL ,</w:t>
            </w:r>
            <w:r w:rsidR="00DE55C6" w:rsidRPr="00D66B23">
              <w:rPr>
                <w:rFonts w:ascii="Verdana" w:hAnsi="Verdana" w:cs="Calibri"/>
                <w:sz w:val="20"/>
                <w:szCs w:val="20"/>
              </w:rPr>
              <w:t>Oracle</w:t>
            </w:r>
            <w:proofErr w:type="gramEnd"/>
            <w:r w:rsidR="00DE55C6" w:rsidRPr="00D66B23">
              <w:rPr>
                <w:rFonts w:ascii="Verdana" w:hAnsi="Verdana" w:cs="Calibri"/>
                <w:sz w:val="20"/>
                <w:szCs w:val="20"/>
              </w:rPr>
              <w:t xml:space="preserve"> 10G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Apps </w:t>
            </w:r>
            <w:r w:rsidR="00930EFB">
              <w:rPr>
                <w:rFonts w:ascii="Verdana" w:hAnsi="Verdana" w:cs="Calibri"/>
                <w:sz w:val="20"/>
                <w:szCs w:val="20"/>
              </w:rPr>
              <w:t>, Control M Tool</w:t>
            </w:r>
            <w:r w:rsidR="004A5CBA">
              <w:rPr>
                <w:rFonts w:ascii="Verdana" w:hAnsi="Verdana" w:cs="Calibri"/>
                <w:sz w:val="20"/>
                <w:szCs w:val="20"/>
              </w:rPr>
              <w:t>, Service Now</w:t>
            </w:r>
          </w:p>
        </w:tc>
      </w:tr>
      <w:tr w:rsidR="00B85919" w:rsidRPr="00D66B23" w14:paraId="1E6741E8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2CEE92C6" w14:textId="77777777" w:rsidR="00B85919" w:rsidRPr="00D66B23" w:rsidRDefault="00B85919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Description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1820E" w14:textId="442B6AF9" w:rsidR="00B85919" w:rsidRPr="00D66B23" w:rsidRDefault="00354F63" w:rsidP="00D66B23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66B23">
              <w:rPr>
                <w:rFonts w:ascii="Verdana" w:hAnsi="Verdana" w:cs="Calibri"/>
                <w:sz w:val="20"/>
                <w:szCs w:val="20"/>
              </w:rPr>
              <w:t xml:space="preserve">Cisco </w:t>
            </w:r>
            <w:r w:rsidRPr="00D66B23">
              <w:rPr>
                <w:rFonts w:ascii="Verdana" w:hAnsi="Verdana" w:cs="Calibri"/>
                <w:color w:val="545454"/>
                <w:sz w:val="20"/>
                <w:szCs w:val="20"/>
                <w:shd w:val="clear" w:color="auto" w:fill="FFFFFF"/>
              </w:rPr>
              <w:t>is</w:t>
            </w:r>
            <w:r w:rsidRPr="00D66B23">
              <w:rPr>
                <w:rFonts w:ascii="Verdana" w:hAnsi="Verdana" w:cs="Calibri"/>
                <w:sz w:val="20"/>
                <w:szCs w:val="20"/>
                <w:shd w:val="clear" w:color="auto" w:fill="FFFFFF"/>
              </w:rPr>
              <w:t xml:space="preserve"> the worldwide leader in networking that transforms how people connect, communicate and collaborate .</w:t>
            </w:r>
            <w:r w:rsidRPr="00D66B23">
              <w:rPr>
                <w:rFonts w:ascii="Verdana" w:hAnsi="Verdana" w:cs="Calibri"/>
                <w:sz w:val="20"/>
                <w:szCs w:val="20"/>
              </w:rPr>
              <w:t>I</w:t>
            </w:r>
            <w:r w:rsidR="00012AE6">
              <w:rPr>
                <w:rFonts w:ascii="Verdana" w:hAnsi="Verdana" w:cs="Calibri"/>
                <w:sz w:val="20"/>
                <w:szCs w:val="20"/>
              </w:rPr>
              <w:t xml:space="preserve"> worked as support executive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012AE6">
              <w:rPr>
                <w:rFonts w:ascii="Verdana" w:hAnsi="Verdana" w:cs="Calibri"/>
                <w:sz w:val="20"/>
                <w:szCs w:val="20"/>
              </w:rPr>
              <w:t>for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supporting the application</w:t>
            </w:r>
            <w:r w:rsidR="00012AE6">
              <w:rPr>
                <w:rFonts w:ascii="Verdana" w:hAnsi="Verdana" w:cs="Calibri"/>
                <w:sz w:val="20"/>
                <w:szCs w:val="20"/>
              </w:rPr>
              <w:t xml:space="preserve"> in SAIB Track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which is used to</w:t>
            </w:r>
            <w:r w:rsidR="00012AE6">
              <w:rPr>
                <w:rFonts w:ascii="Verdana" w:hAnsi="Verdana" w:cs="Calibri"/>
                <w:sz w:val="20"/>
                <w:szCs w:val="20"/>
              </w:rPr>
              <w:t xml:space="preserve"> make contract for all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order</w:t>
            </w:r>
            <w:r w:rsidR="00012AE6">
              <w:rPr>
                <w:rFonts w:ascii="Verdana" w:hAnsi="Verdana" w:cs="Calibri"/>
                <w:sz w:val="20"/>
                <w:szCs w:val="20"/>
              </w:rPr>
              <w:t>s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012AE6">
              <w:rPr>
                <w:rFonts w:ascii="Verdana" w:hAnsi="Verdana" w:cs="Calibri"/>
                <w:sz w:val="20"/>
                <w:szCs w:val="20"/>
              </w:rPr>
              <w:t>of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networking device or services</w:t>
            </w:r>
            <w:r w:rsidR="00012AE6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D66B23">
              <w:rPr>
                <w:rFonts w:ascii="Verdana" w:hAnsi="Verdana" w:cs="Calibri"/>
                <w:sz w:val="20"/>
                <w:szCs w:val="20"/>
              </w:rPr>
              <w:t>.</w:t>
            </w:r>
            <w:r w:rsidR="00012AE6">
              <w:rPr>
                <w:rFonts w:ascii="Verdana" w:hAnsi="Verdana" w:cs="Calibri"/>
                <w:sz w:val="20"/>
                <w:szCs w:val="20"/>
              </w:rPr>
              <w:t xml:space="preserve">I supported in various streams of this tool such as providing </w:t>
            </w:r>
            <w:r w:rsidRPr="00D66B23">
              <w:rPr>
                <w:rFonts w:ascii="Verdana" w:hAnsi="Verdana" w:cs="Calibri"/>
                <w:sz w:val="20"/>
                <w:szCs w:val="20"/>
              </w:rPr>
              <w:t>Order information, discount, quoting, mo</w:t>
            </w:r>
            <w:r w:rsidR="00012AE6">
              <w:rPr>
                <w:rFonts w:ascii="Verdana" w:hAnsi="Verdana" w:cs="Calibri"/>
                <w:sz w:val="20"/>
                <w:szCs w:val="20"/>
              </w:rPr>
              <w:t>de</w:t>
            </w:r>
            <w:r w:rsidRPr="00D66B23">
              <w:rPr>
                <w:rFonts w:ascii="Verdana" w:hAnsi="Verdana" w:cs="Calibri"/>
                <w:sz w:val="20"/>
                <w:szCs w:val="20"/>
              </w:rPr>
              <w:t xml:space="preserve"> of payment, user registration, return item, </w:t>
            </w:r>
            <w:r w:rsidR="00012AE6">
              <w:rPr>
                <w:rFonts w:ascii="Verdana" w:hAnsi="Verdana" w:cs="Calibri"/>
                <w:sz w:val="20"/>
                <w:szCs w:val="20"/>
              </w:rPr>
              <w:t>details of cancellation of items via different methodologies, providing reports / details of all these parameters by extracting data from database .</w:t>
            </w:r>
          </w:p>
        </w:tc>
      </w:tr>
      <w:tr w:rsidR="00B85919" w:rsidRPr="00D66B23" w14:paraId="7C0EE3EF" w14:textId="77777777" w:rsidTr="00DE55C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A582D8E" w14:textId="77777777" w:rsidR="00B85919" w:rsidRPr="00D66B23" w:rsidRDefault="00B85919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Responsibilities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8FD14" w14:textId="714F9EF3" w:rsidR="00354F63" w:rsidRPr="00D66B23" w:rsidRDefault="00012AE6" w:rsidP="00D66B23">
            <w:pPr>
              <w:pStyle w:val="ListParagraph"/>
              <w:numPr>
                <w:ilvl w:val="0"/>
                <w:numId w:val="23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012AE6">
              <w:rPr>
                <w:rFonts w:ascii="Verdana" w:hAnsi="Verdana" w:cstheme="minorHAnsi"/>
                <w:bCs/>
              </w:rPr>
              <w:t>Worked as Support Executive in SAIB Track (Service Agreement Install Base) for issues related with Contract and user Agreement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01B1C661" w14:textId="3C8AE3DB" w:rsidR="00354F63" w:rsidRPr="00D66B23" w:rsidRDefault="00012AE6" w:rsidP="00D66B23">
            <w:pPr>
              <w:pStyle w:val="ListParagraph"/>
              <w:numPr>
                <w:ilvl w:val="0"/>
                <w:numId w:val="23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012AE6">
              <w:rPr>
                <w:rFonts w:ascii="Verdana" w:hAnsi="Verdana" w:cstheme="minorHAnsi"/>
                <w:bCs/>
              </w:rPr>
              <w:t xml:space="preserve">Performed all support related activities like contacting with customer regarding </w:t>
            </w:r>
            <w:proofErr w:type="gramStart"/>
            <w:r w:rsidRPr="00012AE6">
              <w:rPr>
                <w:rFonts w:ascii="Verdana" w:hAnsi="Verdana" w:cstheme="minorHAnsi"/>
                <w:bCs/>
              </w:rPr>
              <w:t xml:space="preserve">issues </w:t>
            </w:r>
            <w:r w:rsidR="00930EFB">
              <w:rPr>
                <w:rFonts w:ascii="Verdana" w:hAnsi="Verdana" w:cstheme="minorHAnsi"/>
                <w:bCs/>
              </w:rPr>
              <w:t>.</w:t>
            </w:r>
            <w:proofErr w:type="gramEnd"/>
          </w:p>
          <w:p w14:paraId="1C14301D" w14:textId="171AAD41" w:rsidR="00354F63" w:rsidRPr="00D66B23" w:rsidRDefault="00930EFB" w:rsidP="00D66B23">
            <w:pPr>
              <w:pStyle w:val="ListParagraph"/>
              <w:numPr>
                <w:ilvl w:val="0"/>
                <w:numId w:val="23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Job Monitoring</w:t>
            </w:r>
          </w:p>
          <w:p w14:paraId="7D52B4B4" w14:textId="6F81E78D" w:rsidR="00930EFB" w:rsidRPr="00930EFB" w:rsidRDefault="00930EFB" w:rsidP="00930EFB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R</w:t>
            </w:r>
            <w:r w:rsidRPr="00930EFB">
              <w:rPr>
                <w:rFonts w:ascii="Verdana" w:hAnsi="Verdana" w:cstheme="minorHAnsi"/>
                <w:bCs/>
              </w:rPr>
              <w:t xml:space="preserve">esolving all issues </w:t>
            </w:r>
            <w:r>
              <w:rPr>
                <w:rFonts w:ascii="Verdana" w:hAnsi="Verdana" w:cstheme="minorHAnsi"/>
                <w:bCs/>
              </w:rPr>
              <w:t>/</w:t>
            </w:r>
            <w:r w:rsidRPr="00930EFB">
              <w:rPr>
                <w:rFonts w:ascii="Verdana" w:hAnsi="Verdana" w:cstheme="minorHAnsi"/>
                <w:bCs/>
              </w:rPr>
              <w:t xml:space="preserve">conflicts </w:t>
            </w:r>
            <w:r>
              <w:rPr>
                <w:rFonts w:ascii="Verdana" w:hAnsi="Verdana" w:cstheme="minorHAnsi"/>
                <w:bCs/>
              </w:rPr>
              <w:t xml:space="preserve">and </w:t>
            </w:r>
            <w:r w:rsidRPr="00930EFB">
              <w:rPr>
                <w:rFonts w:ascii="Verdana" w:hAnsi="Verdana" w:cstheme="minorHAnsi"/>
                <w:bCs/>
              </w:rPr>
              <w:t xml:space="preserve">finding proper fix </w:t>
            </w:r>
            <w:r>
              <w:rPr>
                <w:rFonts w:ascii="Verdana" w:hAnsi="Verdana" w:cstheme="minorHAnsi"/>
                <w:bCs/>
              </w:rPr>
              <w:t xml:space="preserve">by debugging backend code </w:t>
            </w:r>
            <w:r w:rsidR="0031788D">
              <w:rPr>
                <w:rFonts w:ascii="Verdana" w:hAnsi="Verdana" w:cstheme="minorHAnsi"/>
                <w:bCs/>
              </w:rPr>
              <w:t xml:space="preserve">and reporting all issues to </w:t>
            </w:r>
            <w:proofErr w:type="gramStart"/>
            <w:r w:rsidR="0031788D">
              <w:rPr>
                <w:rFonts w:ascii="Verdana" w:hAnsi="Verdana" w:cstheme="minorHAnsi"/>
                <w:bCs/>
              </w:rPr>
              <w:t>developers .</w:t>
            </w:r>
            <w:proofErr w:type="gramEnd"/>
          </w:p>
          <w:p w14:paraId="4D8676D8" w14:textId="4B821F01" w:rsidR="00354F63" w:rsidRPr="00D66B23" w:rsidRDefault="00930EFB" w:rsidP="00D66B23">
            <w:pPr>
              <w:pStyle w:val="ListParagraph"/>
              <w:numPr>
                <w:ilvl w:val="0"/>
                <w:numId w:val="23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 xml:space="preserve">Checking Backend Data for required information and extracting reports </w:t>
            </w:r>
            <w:r w:rsidR="004A5CBA">
              <w:rPr>
                <w:rFonts w:ascii="Verdana" w:hAnsi="Verdana" w:cstheme="minorHAnsi"/>
                <w:bCs/>
              </w:rPr>
              <w:t>for cases generated by customers on Service Now Tool.</w:t>
            </w:r>
          </w:p>
          <w:p w14:paraId="20085E1B" w14:textId="50B3B762" w:rsidR="00B85919" w:rsidRPr="00D66B23" w:rsidRDefault="00B85919" w:rsidP="00930EFB">
            <w:pPr>
              <w:pStyle w:val="ListParagraph"/>
              <w:tabs>
                <w:tab w:val="left" w:pos="-720"/>
              </w:tabs>
              <w:jc w:val="both"/>
              <w:rPr>
                <w:rFonts w:ascii="Verdana" w:eastAsia="Arial Unicode MS" w:hAnsi="Verdana" w:cstheme="minorHAnsi"/>
                <w:bCs/>
              </w:rPr>
            </w:pPr>
          </w:p>
        </w:tc>
      </w:tr>
    </w:tbl>
    <w:p w14:paraId="624B3584" w14:textId="77777777" w:rsidR="00371634" w:rsidRPr="00D66B23" w:rsidRDefault="00371634" w:rsidP="00B85919">
      <w:pPr>
        <w:pStyle w:val="BodyText"/>
        <w:rPr>
          <w:rFonts w:ascii="Verdana" w:hAnsi="Verdana"/>
        </w:rPr>
      </w:pPr>
    </w:p>
    <w:tbl>
      <w:tblPr>
        <w:tblW w:w="10217" w:type="dxa"/>
        <w:tblInd w:w="245" w:type="dxa"/>
        <w:tblLayout w:type="fixed"/>
        <w:tblLook w:val="0000" w:firstRow="0" w:lastRow="0" w:firstColumn="0" w:lastColumn="0" w:noHBand="0" w:noVBand="0"/>
      </w:tblPr>
      <w:tblGrid>
        <w:gridCol w:w="2551"/>
        <w:gridCol w:w="7666"/>
      </w:tblGrid>
      <w:tr w:rsidR="00354F63" w:rsidRPr="00D66B23" w14:paraId="150EB9CE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A510628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61A61" w14:textId="238E2473" w:rsidR="00354F63" w:rsidRPr="00D66B23" w:rsidRDefault="00930EFB" w:rsidP="00D66B2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930EFB">
              <w:rPr>
                <w:rFonts w:ascii="Verdana" w:hAnsi="Verdana"/>
                <w:b/>
                <w:sz w:val="20"/>
                <w:szCs w:val="20"/>
              </w:rPr>
              <w:t>Cisco Treasury IT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 xml:space="preserve">( </w:t>
            </w:r>
            <w:r w:rsidR="00DB3E39">
              <w:rPr>
                <w:rFonts w:ascii="Verdana" w:hAnsi="Verdana"/>
                <w:b/>
                <w:sz w:val="20"/>
                <w:szCs w:val="20"/>
              </w:rPr>
              <w:t>August</w:t>
            </w:r>
            <w:proofErr w:type="gramEnd"/>
            <w:r w:rsidR="00DB3E39">
              <w:rPr>
                <w:rFonts w:ascii="Verdana" w:hAnsi="Verdana"/>
                <w:b/>
                <w:sz w:val="20"/>
                <w:szCs w:val="20"/>
              </w:rPr>
              <w:t xml:space="preserve"> 2019 – April 2020)</w:t>
            </w:r>
          </w:p>
        </w:tc>
      </w:tr>
      <w:tr w:rsidR="00354F63" w:rsidRPr="00D66B23" w14:paraId="34E8FB42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0FAE102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Company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70D60" w14:textId="77777777" w:rsidR="00354F63" w:rsidRPr="00D66B23" w:rsidRDefault="00354F63" w:rsidP="00D66B23">
            <w:pPr>
              <w:pStyle w:val="TableText"/>
              <w:snapToGrid w:val="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Tata Consultancy Services</w:t>
            </w:r>
          </w:p>
        </w:tc>
      </w:tr>
      <w:tr w:rsidR="00354F63" w:rsidRPr="00D66B23" w14:paraId="6C952F2D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8FBF594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Client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93078" w14:textId="77777777" w:rsidR="00354F63" w:rsidRPr="00D66B23" w:rsidRDefault="00354F63" w:rsidP="00D66B23">
            <w:pPr>
              <w:pStyle w:val="TableText"/>
              <w:snapToGrid w:val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66B23">
              <w:rPr>
                <w:rFonts w:ascii="Verdana" w:hAnsi="Verdana" w:cs="Arial"/>
                <w:sz w:val="20"/>
                <w:szCs w:val="20"/>
              </w:rPr>
              <w:t>Cisco System, Inc.</w:t>
            </w:r>
          </w:p>
        </w:tc>
      </w:tr>
      <w:tr w:rsidR="00354F63" w:rsidRPr="00D66B23" w14:paraId="2E4D226B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23FCB68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Technologies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B2A93" w14:textId="25814D2D" w:rsidR="00354F63" w:rsidRPr="003201E2" w:rsidRDefault="00022D97" w:rsidP="003201E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PL SQL Developer</w:t>
            </w:r>
            <w:r w:rsidR="005A7302" w:rsidRPr="003201E2">
              <w:rPr>
                <w:rFonts w:ascii="Verdana" w:hAnsi="Verdana" w:cstheme="minorHAnsi"/>
                <w:sz w:val="20"/>
                <w:szCs w:val="20"/>
              </w:rPr>
              <w:t>,</w:t>
            </w:r>
            <w:r w:rsidR="00D66B23" w:rsidRPr="003201E2">
              <w:rPr>
                <w:rFonts w:ascii="Verdana" w:hAnsi="Verdana" w:cstheme="minorHAnsi"/>
                <w:sz w:val="20"/>
                <w:szCs w:val="20"/>
              </w:rPr>
              <w:t xml:space="preserve"> Spring </w:t>
            </w:r>
            <w:r w:rsidR="009138E6" w:rsidRPr="003201E2">
              <w:rPr>
                <w:rFonts w:ascii="Verdana" w:hAnsi="Verdana" w:cstheme="minorHAnsi"/>
                <w:sz w:val="20"/>
                <w:szCs w:val="20"/>
              </w:rPr>
              <w:t>(</w:t>
            </w:r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 xml:space="preserve">design </w:t>
            </w:r>
            <w:proofErr w:type="spellStart"/>
            <w:proofErr w:type="gramStart"/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>pattern,</w:t>
            </w:r>
            <w:r w:rsidR="00D66B23" w:rsidRPr="003201E2">
              <w:rPr>
                <w:rFonts w:ascii="Verdana" w:hAnsi="Verdana" w:cstheme="minorHAnsi"/>
                <w:sz w:val="20"/>
                <w:szCs w:val="20"/>
              </w:rPr>
              <w:t>MVC</w:t>
            </w:r>
            <w:proofErr w:type="gramEnd"/>
            <w:r w:rsidR="009138E6" w:rsidRPr="003201E2">
              <w:rPr>
                <w:rFonts w:ascii="Verdana" w:hAnsi="Verdana" w:cstheme="minorHAnsi"/>
                <w:sz w:val="20"/>
                <w:szCs w:val="20"/>
              </w:rPr>
              <w:t>,IOC,DAO</w:t>
            </w:r>
            <w:proofErr w:type="spellEnd"/>
            <w:r w:rsidR="009138E6" w:rsidRPr="003201E2">
              <w:rPr>
                <w:rFonts w:ascii="Verdana" w:hAnsi="Verdana" w:cstheme="minorHAnsi"/>
                <w:sz w:val="20"/>
                <w:szCs w:val="20"/>
              </w:rPr>
              <w:t>),</w:t>
            </w:r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>Toad</w:t>
            </w:r>
            <w:r>
              <w:rPr>
                <w:rFonts w:ascii="Verdana" w:hAnsi="Verdana" w:cstheme="minorHAnsi"/>
                <w:sz w:val="20"/>
                <w:szCs w:val="20"/>
              </w:rPr>
              <w:t>,</w:t>
            </w:r>
            <w:r w:rsidR="003201E2" w:rsidRPr="003201E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theme="minorHAnsi"/>
                <w:sz w:val="20"/>
                <w:szCs w:val="20"/>
              </w:rPr>
              <w:t>Eclipse</w:t>
            </w:r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 xml:space="preserve">  ,</w:t>
            </w:r>
            <w:proofErr w:type="spellStart"/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>Github,SVN</w:t>
            </w:r>
            <w:proofErr w:type="spellEnd"/>
            <w:r w:rsidR="003201E2" w:rsidRPr="003201E2"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Cisco APPDB (deployment tool) </w:t>
            </w:r>
            <w:r w:rsidR="00376C73"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proofErr w:type="spellStart"/>
            <w:r w:rsidR="00376C73">
              <w:rPr>
                <w:rFonts w:ascii="Verdana" w:hAnsi="Verdana" w:cstheme="minorHAnsi"/>
                <w:sz w:val="20"/>
                <w:szCs w:val="20"/>
              </w:rPr>
              <w:t>Tectia</w:t>
            </w:r>
            <w:proofErr w:type="spellEnd"/>
            <w:r w:rsidR="00376C73">
              <w:rPr>
                <w:rFonts w:ascii="Verdana" w:hAnsi="Verdana" w:cstheme="minorHAnsi"/>
                <w:sz w:val="20"/>
                <w:szCs w:val="20"/>
              </w:rPr>
              <w:t xml:space="preserve"> Client (shell scripting)</w:t>
            </w:r>
          </w:p>
        </w:tc>
      </w:tr>
      <w:tr w:rsidR="00354F63" w:rsidRPr="00D66B23" w14:paraId="5109E994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02E349E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Description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571C1" w14:textId="7448E93C" w:rsidR="00354F63" w:rsidRPr="00D66B23" w:rsidRDefault="004E1C80" w:rsidP="00D66B23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Cs/>
                <w:sz w:val="20"/>
                <w:szCs w:val="20"/>
              </w:rPr>
              <w:t xml:space="preserve">Cisco </w:t>
            </w:r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 xml:space="preserve">Treasury IT uses tools such as CCMC (Cisco Cash Management </w:t>
            </w:r>
            <w:proofErr w:type="gramStart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>Central )</w:t>
            </w:r>
            <w:proofErr w:type="gramEnd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 xml:space="preserve"> and Risk </w:t>
            </w:r>
            <w:proofErr w:type="spellStart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>Connnect</w:t>
            </w:r>
            <w:proofErr w:type="spellEnd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 xml:space="preserve"> . Both these tools are used by internal cisco users as well as customers for performing cash </w:t>
            </w:r>
            <w:proofErr w:type="gramStart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>transactions ,</w:t>
            </w:r>
            <w:proofErr w:type="gramEnd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 xml:space="preserve"> viewing cash data etc. All these transactions are done globally </w:t>
            </w:r>
            <w:proofErr w:type="gramStart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>by  their</w:t>
            </w:r>
            <w:proofErr w:type="gramEnd"/>
            <w:r w:rsidR="004D5AEA">
              <w:rPr>
                <w:rFonts w:ascii="Verdana" w:hAnsi="Verdana" w:cstheme="minorHAnsi"/>
                <w:bCs/>
                <w:sz w:val="20"/>
                <w:szCs w:val="20"/>
              </w:rPr>
              <w:t xml:space="preserve"> customers and cisco users .Both these tools are form based applications </w:t>
            </w:r>
            <w:r w:rsidR="0031788D">
              <w:rPr>
                <w:rFonts w:ascii="Verdana" w:hAnsi="Verdana" w:cstheme="minorHAnsi"/>
                <w:bCs/>
                <w:sz w:val="20"/>
                <w:szCs w:val="20"/>
              </w:rPr>
              <w:t>.</w:t>
            </w:r>
          </w:p>
        </w:tc>
      </w:tr>
      <w:tr w:rsidR="00354F63" w:rsidRPr="00D66B23" w14:paraId="4E84ED14" w14:textId="77777777" w:rsidTr="002B6B21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452C543" w14:textId="77777777" w:rsidR="00354F63" w:rsidRPr="00D66B23" w:rsidRDefault="00354F63" w:rsidP="00D66B23">
            <w:pPr>
              <w:pStyle w:val="TableColumn1"/>
              <w:keepNext/>
              <w:snapToGrid w:val="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D66B23">
              <w:rPr>
                <w:rFonts w:ascii="Verdana" w:hAnsi="Verdana" w:cs="Arial"/>
                <w:bCs/>
                <w:sz w:val="20"/>
                <w:szCs w:val="20"/>
              </w:rPr>
              <w:t>Responsibilities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63D6E" w14:textId="6380E0AF" w:rsidR="003201E2" w:rsidRPr="00D66B23" w:rsidRDefault="0031788D" w:rsidP="003201E2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 xml:space="preserve">Worked as PL SQL Developer in CCMC (Cisco Cash Management </w:t>
            </w:r>
            <w:proofErr w:type="gramStart"/>
            <w:r>
              <w:rPr>
                <w:rFonts w:ascii="Verdana" w:hAnsi="Verdana" w:cstheme="minorHAnsi"/>
                <w:bCs/>
              </w:rPr>
              <w:t>Central )</w:t>
            </w:r>
            <w:proofErr w:type="gramEnd"/>
            <w:r>
              <w:rPr>
                <w:rFonts w:ascii="Verdana" w:hAnsi="Verdana" w:cstheme="minorHAnsi"/>
                <w:bCs/>
              </w:rPr>
              <w:t xml:space="preserve"> and Risk </w:t>
            </w:r>
            <w:proofErr w:type="spellStart"/>
            <w:r>
              <w:rPr>
                <w:rFonts w:ascii="Verdana" w:hAnsi="Verdana" w:cstheme="minorHAnsi"/>
                <w:bCs/>
              </w:rPr>
              <w:t>Connnect</w:t>
            </w:r>
            <w:proofErr w:type="spellEnd"/>
            <w:r>
              <w:rPr>
                <w:rFonts w:ascii="Verdana" w:hAnsi="Verdana" w:cstheme="minorHAnsi"/>
                <w:bCs/>
              </w:rPr>
              <w:t xml:space="preserve"> . </w:t>
            </w:r>
          </w:p>
          <w:p w14:paraId="4777C57D" w14:textId="569E913F" w:rsidR="003201E2" w:rsidRPr="00D66B23" w:rsidRDefault="0031788D" w:rsidP="003201E2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 xml:space="preserve">Wrote backend logic for new </w:t>
            </w:r>
            <w:proofErr w:type="gramStart"/>
            <w:r>
              <w:rPr>
                <w:rFonts w:ascii="Verdana" w:hAnsi="Verdana" w:cstheme="minorHAnsi"/>
                <w:bCs/>
              </w:rPr>
              <w:t>requirement  and</w:t>
            </w:r>
            <w:proofErr w:type="gramEnd"/>
            <w:r>
              <w:rPr>
                <w:rFonts w:ascii="Verdana" w:hAnsi="Verdana" w:cstheme="minorHAnsi"/>
                <w:bCs/>
              </w:rPr>
              <w:t xml:space="preserve"> fixed bugs as part of enhancement of both applications .</w:t>
            </w:r>
          </w:p>
          <w:p w14:paraId="58E01E61" w14:textId="2B12335D" w:rsidR="003201E2" w:rsidRPr="00D66B23" w:rsidRDefault="00D43B49" w:rsidP="003201E2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D43B49">
              <w:rPr>
                <w:rFonts w:ascii="Verdana" w:hAnsi="Verdana" w:cstheme="minorHAnsi"/>
                <w:bCs/>
              </w:rPr>
              <w:t>Involved in all phases of SDLC (Software Development Life Cycle)</w:t>
            </w:r>
            <w:r>
              <w:rPr>
                <w:rFonts w:ascii="Verdana" w:hAnsi="Verdana" w:cstheme="minorHAnsi"/>
                <w:bCs/>
              </w:rPr>
              <w:t xml:space="preserve"> </w:t>
            </w:r>
            <w:r w:rsidRPr="00D43B49">
              <w:rPr>
                <w:rFonts w:ascii="Verdana" w:hAnsi="Verdana" w:cstheme="minorHAnsi"/>
                <w:bCs/>
              </w:rPr>
              <w:t xml:space="preserve">from analysis, design, development, testing, </w:t>
            </w:r>
            <w:proofErr w:type="gramStart"/>
            <w:r w:rsidRPr="00D43B49">
              <w:rPr>
                <w:rFonts w:ascii="Verdana" w:hAnsi="Verdana" w:cstheme="minorHAnsi"/>
                <w:bCs/>
              </w:rPr>
              <w:t>implementation</w:t>
            </w:r>
            <w:proofErr w:type="gramEnd"/>
            <w:r w:rsidRPr="00D43B49">
              <w:rPr>
                <w:rFonts w:ascii="Verdana" w:hAnsi="Verdana" w:cstheme="minorHAnsi"/>
                <w:bCs/>
              </w:rPr>
              <w:t xml:space="preserve"> and maintenance with timely delivery against aggressive deadlines.</w:t>
            </w:r>
          </w:p>
          <w:p w14:paraId="28FA6481" w14:textId="0B59BB02" w:rsidR="003201E2" w:rsidRPr="00D66B23" w:rsidRDefault="005F2A77" w:rsidP="003201E2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5F2A77">
              <w:rPr>
                <w:rFonts w:ascii="Verdana" w:hAnsi="Verdana" w:cstheme="minorHAnsi"/>
                <w:bCs/>
              </w:rPr>
              <w:t>Involved in the continuous enhancements and fixing of production problems.</w:t>
            </w:r>
          </w:p>
          <w:p w14:paraId="60386B3A" w14:textId="77777777" w:rsidR="005F2A77" w:rsidRPr="005F2A77" w:rsidRDefault="005F2A77" w:rsidP="005F2A77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5F2A77">
              <w:rPr>
                <w:rFonts w:ascii="Verdana" w:hAnsi="Verdana" w:cstheme="minorHAnsi"/>
                <w:bCs/>
              </w:rPr>
              <w:t>Participated in the development of new PL/SQL</w:t>
            </w:r>
          </w:p>
          <w:p w14:paraId="6F76870E" w14:textId="77777777" w:rsidR="005F2A77" w:rsidRPr="005F2A77" w:rsidRDefault="005F2A77" w:rsidP="005F2A77">
            <w:pPr>
              <w:pStyle w:val="ListParagraph"/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5F2A77">
              <w:rPr>
                <w:rFonts w:ascii="Verdana" w:hAnsi="Verdana" w:cstheme="minorHAnsi"/>
                <w:bCs/>
              </w:rPr>
              <w:t xml:space="preserve">procedures, functions, and triggers </w:t>
            </w:r>
            <w:proofErr w:type="gramStart"/>
            <w:r w:rsidRPr="005F2A77">
              <w:rPr>
                <w:rFonts w:ascii="Verdana" w:hAnsi="Verdana" w:cstheme="minorHAnsi"/>
                <w:bCs/>
              </w:rPr>
              <w:t>and also</w:t>
            </w:r>
            <w:proofErr w:type="gramEnd"/>
            <w:r w:rsidRPr="005F2A77">
              <w:rPr>
                <w:rFonts w:ascii="Verdana" w:hAnsi="Verdana" w:cstheme="minorHAnsi"/>
                <w:bCs/>
              </w:rPr>
              <w:t xml:space="preserve"> updating the old ones based on the</w:t>
            </w:r>
          </w:p>
          <w:p w14:paraId="28EE669B" w14:textId="31280F03" w:rsidR="003201E2" w:rsidRPr="00D66B23" w:rsidRDefault="005F2A77" w:rsidP="005F2A77">
            <w:pPr>
              <w:pStyle w:val="ListParagraph"/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 w:rsidRPr="005F2A77">
              <w:rPr>
                <w:rFonts w:ascii="Verdana" w:hAnsi="Verdana" w:cstheme="minorHAnsi"/>
                <w:bCs/>
              </w:rPr>
              <w:t>change requests.</w:t>
            </w:r>
          </w:p>
          <w:p w14:paraId="5CE3158F" w14:textId="6210A836" w:rsidR="003201E2" w:rsidRPr="00D66B23" w:rsidRDefault="005F2A77" w:rsidP="003201E2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 xml:space="preserve">Used Rally for managing all user stories related to </w:t>
            </w:r>
            <w:r w:rsidR="009A54AE">
              <w:rPr>
                <w:rFonts w:ascii="Verdana" w:hAnsi="Verdana" w:cstheme="minorHAnsi"/>
                <w:bCs/>
              </w:rPr>
              <w:t>application.</w:t>
            </w:r>
          </w:p>
          <w:p w14:paraId="0EBEF335" w14:textId="68E82286" w:rsidR="00354F63" w:rsidRPr="00D66B23" w:rsidRDefault="00354F63" w:rsidP="009A54AE">
            <w:pPr>
              <w:pStyle w:val="ListParagraph"/>
              <w:tabs>
                <w:tab w:val="left" w:pos="-720"/>
              </w:tabs>
              <w:jc w:val="both"/>
              <w:rPr>
                <w:rFonts w:ascii="Verdana" w:eastAsia="Times New Roman" w:hAnsi="Verdana" w:cs="Arial"/>
              </w:rPr>
            </w:pPr>
          </w:p>
        </w:tc>
      </w:tr>
    </w:tbl>
    <w:p w14:paraId="72FA3F85" w14:textId="47F599D5" w:rsidR="00FF77C1" w:rsidRDefault="00FF77C1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</w:p>
    <w:tbl>
      <w:tblPr>
        <w:tblW w:w="10217" w:type="dxa"/>
        <w:tblInd w:w="245" w:type="dxa"/>
        <w:tblLayout w:type="fixed"/>
        <w:tblLook w:val="0000" w:firstRow="0" w:lastRow="0" w:firstColumn="0" w:lastColumn="0" w:noHBand="0" w:noVBand="0"/>
      </w:tblPr>
      <w:tblGrid>
        <w:gridCol w:w="2551"/>
        <w:gridCol w:w="7666"/>
      </w:tblGrid>
      <w:tr w:rsidR="00FF77C1" w:rsidRPr="00FF77C1" w14:paraId="4F3D16F7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617CA5D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bookmarkStart w:id="0" w:name="_Hlk54633738"/>
            <w:r w:rsidRPr="00FF77C1">
              <w:rPr>
                <w:rFonts w:ascii="Verdana" w:hAnsi="Verdana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BB3DC1" w14:textId="51D69713" w:rsidR="00FF77C1" w:rsidRPr="00FF77C1" w:rsidRDefault="00FF77C1" w:rsidP="00FF77C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F77C1">
              <w:rPr>
                <w:rFonts w:ascii="Verdana" w:hAnsi="Verdana"/>
                <w:b/>
                <w:sz w:val="20"/>
                <w:szCs w:val="20"/>
              </w:rPr>
              <w:t xml:space="preserve">Cisco </w:t>
            </w:r>
            <w:r w:rsidR="00BB14F3">
              <w:rPr>
                <w:rFonts w:ascii="Verdana" w:hAnsi="Verdana"/>
                <w:b/>
                <w:sz w:val="20"/>
                <w:szCs w:val="20"/>
              </w:rPr>
              <w:t>Order Processing Layer</w:t>
            </w:r>
            <w:r w:rsidRPr="00FF77C1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gramStart"/>
            <w:r w:rsidRPr="00FF77C1">
              <w:rPr>
                <w:rFonts w:ascii="Verdana" w:hAnsi="Verdana"/>
                <w:b/>
                <w:sz w:val="20"/>
                <w:szCs w:val="20"/>
              </w:rPr>
              <w:t xml:space="preserve">( </w:t>
            </w:r>
            <w:r w:rsidR="00BB14F3">
              <w:rPr>
                <w:rFonts w:ascii="Verdana" w:hAnsi="Verdana"/>
                <w:b/>
                <w:sz w:val="20"/>
                <w:szCs w:val="20"/>
              </w:rPr>
              <w:t>May</w:t>
            </w:r>
            <w:proofErr w:type="gramEnd"/>
            <w:r w:rsidR="00BB14F3">
              <w:rPr>
                <w:rFonts w:ascii="Verdana" w:hAnsi="Verdana"/>
                <w:b/>
                <w:sz w:val="20"/>
                <w:szCs w:val="20"/>
              </w:rPr>
              <w:t xml:space="preserve"> 2020</w:t>
            </w:r>
            <w:r w:rsidRPr="00FF77C1">
              <w:rPr>
                <w:rFonts w:ascii="Verdana" w:hAnsi="Verdana"/>
                <w:b/>
                <w:sz w:val="20"/>
                <w:szCs w:val="20"/>
              </w:rPr>
              <w:t xml:space="preserve"> – </w:t>
            </w:r>
            <w:r w:rsidR="00BB14F3">
              <w:rPr>
                <w:rFonts w:ascii="Verdana" w:hAnsi="Verdana"/>
                <w:b/>
                <w:sz w:val="20"/>
                <w:szCs w:val="20"/>
              </w:rPr>
              <w:t xml:space="preserve">July </w:t>
            </w:r>
            <w:r w:rsidRPr="00FF77C1">
              <w:rPr>
                <w:rFonts w:ascii="Verdana" w:hAnsi="Verdana"/>
                <w:b/>
                <w:sz w:val="20"/>
                <w:szCs w:val="20"/>
              </w:rPr>
              <w:t>2020)</w:t>
            </w:r>
          </w:p>
        </w:tc>
      </w:tr>
      <w:tr w:rsidR="00FF77C1" w:rsidRPr="00FF77C1" w14:paraId="4157D2B8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75A6D340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F77C1">
              <w:rPr>
                <w:rFonts w:ascii="Verdana" w:hAnsi="Verdana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33012" w14:textId="77777777" w:rsidR="00FF77C1" w:rsidRPr="00FF77C1" w:rsidRDefault="00FF77C1" w:rsidP="00FF77C1">
            <w:pPr>
              <w:keepLines/>
              <w:snapToGrid w:val="0"/>
              <w:spacing w:before="12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FF77C1">
              <w:rPr>
                <w:rFonts w:ascii="Verdana" w:hAnsi="Verdana" w:cs="Arial"/>
                <w:sz w:val="20"/>
                <w:szCs w:val="20"/>
              </w:rPr>
              <w:t>Tata Consultancy Services</w:t>
            </w:r>
          </w:p>
        </w:tc>
      </w:tr>
      <w:tr w:rsidR="00FF77C1" w:rsidRPr="00FF77C1" w14:paraId="4045C0C2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13BAED0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FF77C1">
              <w:rPr>
                <w:rFonts w:ascii="Verdana" w:hAnsi="Verdana" w:cs="Arial"/>
                <w:b/>
                <w:sz w:val="20"/>
                <w:szCs w:val="20"/>
              </w:rPr>
              <w:t>Client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56D3" w14:textId="77777777" w:rsidR="00FF77C1" w:rsidRPr="00FF77C1" w:rsidRDefault="00FF77C1" w:rsidP="00FF77C1">
            <w:pPr>
              <w:keepLines/>
              <w:snapToGrid w:val="0"/>
              <w:spacing w:before="12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F77C1">
              <w:rPr>
                <w:rFonts w:ascii="Verdana" w:hAnsi="Verdana" w:cs="Arial"/>
                <w:sz w:val="20"/>
                <w:szCs w:val="20"/>
              </w:rPr>
              <w:t>Cisco System, Inc.</w:t>
            </w:r>
          </w:p>
        </w:tc>
      </w:tr>
      <w:tr w:rsidR="00FF77C1" w:rsidRPr="00FF77C1" w14:paraId="23CD27D8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F009FBA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F77C1">
              <w:rPr>
                <w:rFonts w:ascii="Verdana" w:hAnsi="Verdana" w:cs="Arial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86D3" w14:textId="48E5234B" w:rsidR="00FF77C1" w:rsidRPr="00FF77C1" w:rsidRDefault="00096991" w:rsidP="00FF77C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MONGODB, PL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SQL ,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JAVA ( MVC) , KIBANA </w:t>
            </w:r>
            <w:r w:rsidR="005A17BD">
              <w:rPr>
                <w:rFonts w:ascii="Verdana" w:hAnsi="Verdana" w:cstheme="minorHAnsi"/>
                <w:sz w:val="20"/>
                <w:szCs w:val="20"/>
              </w:rPr>
              <w:t xml:space="preserve">, Service Now </w:t>
            </w:r>
          </w:p>
        </w:tc>
      </w:tr>
      <w:tr w:rsidR="00FF77C1" w:rsidRPr="00FF77C1" w14:paraId="2C790FB6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07E3F1F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F77C1">
              <w:rPr>
                <w:rFonts w:ascii="Verdana" w:hAnsi="Verdana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83DD6" w14:textId="3C97E3A1" w:rsidR="00FF77C1" w:rsidRPr="00FF77C1" w:rsidRDefault="00096991" w:rsidP="00FF77C1">
            <w:pPr>
              <w:jc w:val="both"/>
              <w:rPr>
                <w:rFonts w:ascii="Verdana" w:hAnsi="Verdana" w:cstheme="minorHAnsi"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Cs/>
                <w:sz w:val="20"/>
                <w:szCs w:val="20"/>
              </w:rPr>
              <w:t xml:space="preserve">Cisco uses OPL </w:t>
            </w:r>
            <w:proofErr w:type="gramStart"/>
            <w:r>
              <w:rPr>
                <w:rFonts w:ascii="Verdana" w:hAnsi="Verdana" w:cstheme="minorHAnsi"/>
                <w:bCs/>
                <w:sz w:val="20"/>
                <w:szCs w:val="20"/>
              </w:rPr>
              <w:t>( Order</w:t>
            </w:r>
            <w:proofErr w:type="gramEnd"/>
            <w:r>
              <w:rPr>
                <w:rFonts w:ascii="Verdana" w:hAnsi="Verdana" w:cstheme="minorHAnsi"/>
                <w:bCs/>
                <w:sz w:val="20"/>
                <w:szCs w:val="20"/>
              </w:rPr>
              <w:t xml:space="preserve"> Processing Layer) for managing all subscriptions related to different orders .It is one of the critical track used by cisco for order management . This layer is responsible for associating subscriptions to generated order before generating </w:t>
            </w:r>
            <w:proofErr w:type="gramStart"/>
            <w:r>
              <w:rPr>
                <w:rFonts w:ascii="Verdana" w:hAnsi="Verdana" w:cstheme="minorHAnsi"/>
                <w:bCs/>
                <w:sz w:val="20"/>
                <w:szCs w:val="20"/>
              </w:rPr>
              <w:t>invoice .</w:t>
            </w:r>
            <w:proofErr w:type="gramEnd"/>
            <w:r>
              <w:rPr>
                <w:rFonts w:ascii="Verdana" w:hAnsi="Verdana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FF77C1" w:rsidRPr="00FF77C1" w14:paraId="504A514B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3B5C9235" w14:textId="77777777" w:rsidR="00FF77C1" w:rsidRPr="00FF77C1" w:rsidRDefault="00FF77C1" w:rsidP="00FF77C1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FF77C1">
              <w:rPr>
                <w:rFonts w:ascii="Verdana" w:hAnsi="Verdana" w:cs="Arial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1D3F8" w14:textId="1112B466" w:rsidR="00FF77C1" w:rsidRPr="00FF77C1" w:rsidRDefault="00096991" w:rsidP="00FF77C1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Used Kibana for viewing all data as part of elastic </w:t>
            </w:r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search .</w:t>
            </w:r>
            <w:proofErr w:type="gramEnd"/>
          </w:p>
          <w:p w14:paraId="690DAD54" w14:textId="30950732" w:rsidR="00FF77C1" w:rsidRPr="00FF77C1" w:rsidRDefault="00096991" w:rsidP="00FF77C1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Mongodb</w:t>
            </w:r>
            <w:proofErr w:type="spell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for viewing operational related backend </w:t>
            </w:r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data .</w:t>
            </w:r>
            <w:proofErr w:type="gramEnd"/>
          </w:p>
          <w:p w14:paraId="4CBF605B" w14:textId="4A81062D" w:rsidR="00FF77C1" w:rsidRPr="00FF77C1" w:rsidRDefault="00096991" w:rsidP="00FF77C1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Worked with developers and assisted them in providing all details related to bugs or system </w:t>
            </w:r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issues .</w:t>
            </w:r>
            <w:proofErr w:type="gramEnd"/>
          </w:p>
          <w:p w14:paraId="64E07207" w14:textId="1987C7B8" w:rsidR="00FF77C1" w:rsidRDefault="00B3607A" w:rsidP="00FF77C1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Fetching all backend data and providing reports using </w:t>
            </w:r>
            <w:proofErr w:type="spellStart"/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mongodb</w:t>
            </w:r>
            <w:proofErr w:type="spell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.</w:t>
            </w:r>
            <w:proofErr w:type="gramEnd"/>
          </w:p>
          <w:p w14:paraId="09059EA9" w14:textId="4DD42744" w:rsidR="005A17BD" w:rsidRPr="00FF77C1" w:rsidRDefault="005A17BD" w:rsidP="00FF77C1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Worked on all cases that are generated by users for different issues on Service Now Tool.</w:t>
            </w:r>
          </w:p>
          <w:p w14:paraId="118350C3" w14:textId="2DC27F89" w:rsidR="00FF77C1" w:rsidRPr="00FF77C1" w:rsidRDefault="00FF77C1" w:rsidP="00B3607A">
            <w:pPr>
              <w:widowControl/>
              <w:tabs>
                <w:tab w:val="left" w:pos="-720"/>
              </w:tabs>
              <w:ind w:left="720"/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</w:p>
          <w:p w14:paraId="2DCDEEAE" w14:textId="3BB25B02" w:rsidR="00FF77C1" w:rsidRPr="00FF77C1" w:rsidRDefault="00FF77C1" w:rsidP="00096991">
            <w:pPr>
              <w:widowControl/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</w:p>
        </w:tc>
      </w:tr>
      <w:bookmarkEnd w:id="0"/>
    </w:tbl>
    <w:p w14:paraId="341B6742" w14:textId="50830100" w:rsidR="00FF77C1" w:rsidRDefault="00FF77C1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</w:p>
    <w:tbl>
      <w:tblPr>
        <w:tblW w:w="10217" w:type="dxa"/>
        <w:tblInd w:w="245" w:type="dxa"/>
        <w:tblLayout w:type="fixed"/>
        <w:tblLook w:val="0000" w:firstRow="0" w:lastRow="0" w:firstColumn="0" w:lastColumn="0" w:noHBand="0" w:noVBand="0"/>
      </w:tblPr>
      <w:tblGrid>
        <w:gridCol w:w="2551"/>
        <w:gridCol w:w="7666"/>
      </w:tblGrid>
      <w:tr w:rsidR="00B3607A" w:rsidRPr="00B3607A" w14:paraId="2BF2DEB0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2B449D03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bCs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485509" w14:textId="274E4180" w:rsidR="00B3607A" w:rsidRPr="00B3607A" w:rsidRDefault="00B3607A" w:rsidP="00B3607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3607A">
              <w:rPr>
                <w:rFonts w:ascii="Verdana" w:hAnsi="Verdana"/>
                <w:b/>
                <w:sz w:val="20"/>
                <w:szCs w:val="20"/>
              </w:rPr>
              <w:t xml:space="preserve">Cisco </w:t>
            </w:r>
            <w:r>
              <w:rPr>
                <w:rFonts w:ascii="Verdana" w:hAnsi="Verdana"/>
                <w:b/>
                <w:sz w:val="20"/>
                <w:szCs w:val="20"/>
              </w:rPr>
              <w:t>Legal IT</w:t>
            </w:r>
            <w:r w:rsidRPr="00B3607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gramStart"/>
            <w:r w:rsidRPr="00B3607A">
              <w:rPr>
                <w:rFonts w:ascii="Verdana" w:hAnsi="Verdana"/>
                <w:b/>
                <w:sz w:val="20"/>
                <w:szCs w:val="20"/>
              </w:rPr>
              <w:t xml:space="preserve">( </w:t>
            </w:r>
            <w:r>
              <w:rPr>
                <w:rFonts w:ascii="Verdana" w:hAnsi="Verdana"/>
                <w:b/>
                <w:sz w:val="20"/>
                <w:szCs w:val="20"/>
              </w:rPr>
              <w:t>August</w:t>
            </w:r>
            <w:proofErr w:type="gramEnd"/>
            <w:r w:rsidRPr="00B3607A">
              <w:rPr>
                <w:rFonts w:ascii="Verdana" w:hAnsi="Verdana"/>
                <w:b/>
                <w:sz w:val="20"/>
                <w:szCs w:val="20"/>
              </w:rPr>
              <w:t xml:space="preserve"> 2020 –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Present </w:t>
            </w:r>
            <w:r w:rsidRPr="00B3607A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</w:tr>
      <w:tr w:rsidR="00B3607A" w:rsidRPr="00B3607A" w14:paraId="509D97DF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F55C40F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2DD2" w14:textId="77777777" w:rsidR="00B3607A" w:rsidRPr="00B3607A" w:rsidRDefault="00B3607A" w:rsidP="00B3607A">
            <w:pPr>
              <w:keepLines/>
              <w:snapToGrid w:val="0"/>
              <w:spacing w:before="12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sz w:val="20"/>
                <w:szCs w:val="20"/>
              </w:rPr>
              <w:t>Tata Consultancy Services</w:t>
            </w:r>
          </w:p>
        </w:tc>
      </w:tr>
      <w:tr w:rsidR="00B3607A" w:rsidRPr="00B3607A" w14:paraId="5F89D722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8D823E6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sz w:val="20"/>
                <w:szCs w:val="20"/>
              </w:rPr>
              <w:t>Client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5F8E3" w14:textId="77777777" w:rsidR="00B3607A" w:rsidRPr="00B3607A" w:rsidRDefault="00B3607A" w:rsidP="00B3607A">
            <w:pPr>
              <w:keepLines/>
              <w:snapToGrid w:val="0"/>
              <w:spacing w:before="12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3607A">
              <w:rPr>
                <w:rFonts w:ascii="Verdana" w:hAnsi="Verdana" w:cs="Arial"/>
                <w:sz w:val="20"/>
                <w:szCs w:val="20"/>
              </w:rPr>
              <w:t>Cisco System, Inc.</w:t>
            </w:r>
          </w:p>
        </w:tc>
      </w:tr>
      <w:tr w:rsidR="00B3607A" w:rsidRPr="00B3607A" w14:paraId="4A93A6C6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460F15CF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4739A" w14:textId="42BF4682" w:rsidR="00B3607A" w:rsidRPr="00B3607A" w:rsidRDefault="00B3607A" w:rsidP="00B3607A">
            <w:pPr>
              <w:rPr>
                <w:rFonts w:ascii="Verdana" w:hAnsi="Verdana" w:cs="Arial"/>
                <w:sz w:val="20"/>
                <w:szCs w:val="20"/>
              </w:rPr>
            </w:pPr>
            <w:r w:rsidRPr="00B3607A">
              <w:rPr>
                <w:rFonts w:ascii="Verdana" w:hAnsi="Verdana" w:cstheme="minorHAnsi"/>
                <w:sz w:val="20"/>
                <w:szCs w:val="20"/>
              </w:rPr>
              <w:t xml:space="preserve"> PL </w:t>
            </w:r>
            <w:proofErr w:type="gramStart"/>
            <w:r w:rsidRPr="00B3607A">
              <w:rPr>
                <w:rFonts w:ascii="Verdana" w:hAnsi="Verdana" w:cstheme="minorHAnsi"/>
                <w:sz w:val="20"/>
                <w:szCs w:val="20"/>
              </w:rPr>
              <w:t>SQL ,</w:t>
            </w:r>
            <w:proofErr w:type="gramEnd"/>
            <w:r w:rsidRPr="00B3607A">
              <w:rPr>
                <w:rFonts w:ascii="Verdana" w:hAnsi="Verdana" w:cstheme="minorHAnsi"/>
                <w:sz w:val="20"/>
                <w:szCs w:val="20"/>
              </w:rPr>
              <w:t xml:space="preserve"> JAVA ( MVC) 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CISCO APPDB(deployment activity), Eclipse, </w:t>
            </w:r>
            <w:proofErr w:type="spellStart"/>
            <w:r>
              <w:rPr>
                <w:rFonts w:ascii="Verdana" w:hAnsi="Verdana" w:cstheme="minorHAnsi"/>
                <w:sz w:val="20"/>
                <w:szCs w:val="20"/>
              </w:rPr>
              <w:t>Tectia</w:t>
            </w:r>
            <w:proofErr w:type="spellEnd"/>
            <w:r>
              <w:rPr>
                <w:rFonts w:ascii="Verdana" w:hAnsi="Verdana" w:cstheme="minorHAnsi"/>
                <w:sz w:val="20"/>
                <w:szCs w:val="20"/>
              </w:rPr>
              <w:t xml:space="preserve"> Client</w:t>
            </w:r>
            <w:r w:rsidR="00FB67BA">
              <w:rPr>
                <w:rFonts w:ascii="Verdana" w:hAnsi="Verdana" w:cstheme="minorHAnsi"/>
                <w:sz w:val="20"/>
                <w:szCs w:val="20"/>
              </w:rPr>
              <w:t xml:space="preserve"> , Service Now Tool.</w:t>
            </w:r>
          </w:p>
        </w:tc>
      </w:tr>
      <w:tr w:rsidR="00B3607A" w:rsidRPr="00B3607A" w14:paraId="3539359C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1D71CCE1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D8A23" w14:textId="22223A92" w:rsidR="00B3607A" w:rsidRPr="00B3607A" w:rsidRDefault="00B3607A" w:rsidP="00B3607A">
            <w:pPr>
              <w:jc w:val="both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B3607A">
              <w:rPr>
                <w:rFonts w:ascii="Verdana" w:hAnsi="Verdana" w:cstheme="minorHAnsi"/>
                <w:bCs/>
                <w:sz w:val="20"/>
                <w:szCs w:val="20"/>
              </w:rPr>
              <w:t xml:space="preserve">Cisco </w:t>
            </w:r>
            <w:r>
              <w:rPr>
                <w:rFonts w:ascii="Verdana" w:hAnsi="Verdana" w:cstheme="minorHAnsi"/>
                <w:bCs/>
                <w:sz w:val="20"/>
                <w:szCs w:val="20"/>
              </w:rPr>
              <w:t xml:space="preserve">Legal IT have various tools such as </w:t>
            </w:r>
            <w:proofErr w:type="gramStart"/>
            <w:r>
              <w:rPr>
                <w:rFonts w:ascii="Verdana" w:hAnsi="Verdana" w:cstheme="minorHAnsi"/>
                <w:bCs/>
                <w:sz w:val="20"/>
                <w:szCs w:val="20"/>
              </w:rPr>
              <w:t>ECLM(</w:t>
            </w:r>
            <w:proofErr w:type="gramEnd"/>
            <w:r>
              <w:rPr>
                <w:rFonts w:ascii="Verdana" w:hAnsi="Verdana" w:cstheme="minorHAnsi"/>
                <w:bCs/>
                <w:sz w:val="20"/>
                <w:szCs w:val="20"/>
              </w:rPr>
              <w:t>Enterprise Contract Lifecycle Management ) , VAP ( Virtual Approval Process) , C2A( Click 2 Accept Agreement) .All these tools are used by authorized partners and internal cisco users globally for performing different operations such as</w:t>
            </w:r>
            <w:r w:rsidRPr="00B3607A">
              <w:rPr>
                <w:rFonts w:ascii="Verdana" w:hAnsi="Verdana" w:cstheme="minorHAnsi"/>
                <w:bCs/>
                <w:sz w:val="20"/>
                <w:szCs w:val="20"/>
              </w:rPr>
              <w:t xml:space="preserve"> managing contracts , creation of approval chains </w:t>
            </w:r>
            <w:proofErr w:type="spellStart"/>
            <w:r w:rsidRPr="00B3607A">
              <w:rPr>
                <w:rFonts w:ascii="Verdana" w:hAnsi="Verdana" w:cstheme="minorHAnsi"/>
                <w:bCs/>
                <w:sz w:val="20"/>
                <w:szCs w:val="20"/>
              </w:rPr>
              <w:t>etc</w:t>
            </w:r>
            <w:proofErr w:type="spellEnd"/>
            <w:r w:rsidRPr="00B3607A">
              <w:rPr>
                <w:rFonts w:ascii="Verdana" w:hAnsi="Verdana" w:cstheme="minorHAnsi"/>
                <w:bCs/>
                <w:sz w:val="20"/>
                <w:szCs w:val="20"/>
              </w:rPr>
              <w:t xml:space="preserve"> .</w:t>
            </w:r>
          </w:p>
        </w:tc>
      </w:tr>
      <w:tr w:rsidR="00B3607A" w:rsidRPr="00B3607A" w14:paraId="3E416BFB" w14:textId="77777777" w:rsidTr="002E3BD6">
        <w:trPr>
          <w:cantSplit/>
          <w:trHeight w:val="246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ECA73CA" w14:textId="77777777" w:rsidR="00B3607A" w:rsidRPr="00B3607A" w:rsidRDefault="00B3607A" w:rsidP="00B3607A">
            <w:pPr>
              <w:keepNext/>
              <w:keepLines/>
              <w:snapToGrid w:val="0"/>
              <w:spacing w:before="1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3607A">
              <w:rPr>
                <w:rFonts w:ascii="Verdana" w:hAnsi="Verdana" w:cs="Arial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5ADBF" w14:textId="7A76779C" w:rsidR="004A5CBA" w:rsidRDefault="004A5C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Interaction with client for all regular issues related to system.</w:t>
            </w:r>
          </w:p>
          <w:p w14:paraId="67C90F95" w14:textId="2A2935E7" w:rsidR="00B3607A" w:rsidRPr="00B3607A" w:rsidRDefault="00B3607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Analysis of system </w:t>
            </w:r>
            <w:r w:rsidR="004A5CBA"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and debugging all issues by checking SQL backend </w:t>
            </w:r>
            <w:proofErr w:type="gramStart"/>
            <w:r w:rsidR="004A5CBA"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packages .</w:t>
            </w:r>
            <w:proofErr w:type="gramEnd"/>
            <w:r w:rsidR="004A5CBA"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</w:t>
            </w:r>
          </w:p>
          <w:p w14:paraId="2767A311" w14:textId="70A4BCD1" w:rsidR="00B3607A" w:rsidRPr="00B3607A" w:rsidRDefault="004A5C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Finding proper bugs and fixing them as per deadline provided by business</w:t>
            </w:r>
          </w:p>
          <w:p w14:paraId="4DE79825" w14:textId="2E4EE91E" w:rsidR="00B3607A" w:rsidRPr="00B3607A" w:rsidRDefault="004A5C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CISCO APPDB for deployment </w:t>
            </w:r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activity .</w:t>
            </w:r>
            <w:proofErr w:type="gramEnd"/>
          </w:p>
          <w:p w14:paraId="48C49C88" w14:textId="537427D7" w:rsidR="00B3607A" w:rsidRDefault="004A5C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Tectia</w:t>
            </w:r>
            <w:proofErr w:type="spell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Client for maintaining </w:t>
            </w:r>
            <w:proofErr w:type="spell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linux</w:t>
            </w:r>
            <w:proofErr w:type="spell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servers(</w:t>
            </w:r>
            <w:proofErr w:type="gram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elastic search servers) </w:t>
            </w:r>
            <w:proofErr w:type="spellStart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ie</w:t>
            </w:r>
            <w:proofErr w:type="spellEnd"/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 xml:space="preserve"> restarting servers etc.</w:t>
            </w:r>
          </w:p>
          <w:p w14:paraId="1011D2BF" w14:textId="16EF4275" w:rsidR="004A5CBA" w:rsidRDefault="004A5C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Control M for JOB Monitoring.</w:t>
            </w:r>
          </w:p>
          <w:p w14:paraId="73D55333" w14:textId="362492B4" w:rsidR="00FB67BA" w:rsidRDefault="00FB67BA" w:rsidP="00B3607A">
            <w:pPr>
              <w:widowControl/>
              <w:numPr>
                <w:ilvl w:val="0"/>
                <w:numId w:val="25"/>
              </w:numPr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  <w:r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  <w:t>All issues / cases related to tool are raised by different users via Service Now Tool.</w:t>
            </w:r>
          </w:p>
          <w:p w14:paraId="6A57B058" w14:textId="77777777" w:rsidR="004A5CBA" w:rsidRPr="00B3607A" w:rsidRDefault="004A5CBA" w:rsidP="004A5CBA">
            <w:pPr>
              <w:widowControl/>
              <w:tabs>
                <w:tab w:val="left" w:pos="-720"/>
              </w:tabs>
              <w:ind w:left="720"/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</w:p>
          <w:p w14:paraId="39B5E61F" w14:textId="77777777" w:rsidR="00B3607A" w:rsidRPr="00B3607A" w:rsidRDefault="00B3607A" w:rsidP="00B3607A">
            <w:pPr>
              <w:widowControl/>
              <w:tabs>
                <w:tab w:val="left" w:pos="-720"/>
              </w:tabs>
              <w:ind w:left="720"/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</w:p>
          <w:p w14:paraId="124A0F80" w14:textId="77777777" w:rsidR="00B3607A" w:rsidRPr="00B3607A" w:rsidRDefault="00B3607A" w:rsidP="00B3607A">
            <w:pPr>
              <w:widowControl/>
              <w:tabs>
                <w:tab w:val="left" w:pos="-720"/>
              </w:tabs>
              <w:jc w:val="both"/>
              <w:rPr>
                <w:rFonts w:ascii="Verdana" w:eastAsia="Batang" w:hAnsi="Verdana" w:cstheme="minorHAnsi"/>
                <w:bCs/>
                <w:kern w:val="0"/>
                <w:sz w:val="20"/>
                <w:szCs w:val="20"/>
              </w:rPr>
            </w:pPr>
          </w:p>
        </w:tc>
      </w:tr>
    </w:tbl>
    <w:p w14:paraId="4CCA3591" w14:textId="77777777" w:rsidR="00B3607A" w:rsidRDefault="00B3607A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</w:p>
    <w:p w14:paraId="60195C45" w14:textId="77777777" w:rsidR="00FF77C1" w:rsidRDefault="00FF77C1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</w:p>
    <w:p w14:paraId="5C87F447" w14:textId="0563C8C2" w:rsidR="002C24E5" w:rsidRDefault="002C24E5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  <w:r>
        <w:rPr>
          <w:b/>
          <w:color w:val="3366FF"/>
          <w:sz w:val="22"/>
        </w:rPr>
        <w:t>CERTIFICATIONS</w:t>
      </w:r>
    </w:p>
    <w:p w14:paraId="66B323BA" w14:textId="6A5534B1" w:rsidR="002C24E5" w:rsidRPr="002C24E5" w:rsidRDefault="00DE26FB" w:rsidP="002C24E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 SQL for</w:t>
      </w:r>
      <w:r w:rsidR="002C24E5" w:rsidRPr="002C24E5">
        <w:rPr>
          <w:rFonts w:ascii="Verdana" w:hAnsi="Verdana"/>
          <w:b/>
          <w:sz w:val="20"/>
          <w:szCs w:val="20"/>
        </w:rPr>
        <w:t xml:space="preserve"> </w:t>
      </w:r>
      <w:proofErr w:type="gramStart"/>
      <w:r w:rsidR="002C24E5" w:rsidRPr="002C24E5">
        <w:rPr>
          <w:rFonts w:ascii="Verdana" w:hAnsi="Verdana"/>
          <w:b/>
          <w:sz w:val="20"/>
          <w:szCs w:val="20"/>
        </w:rPr>
        <w:t xml:space="preserve">Intermediate </w:t>
      </w:r>
      <w:r>
        <w:rPr>
          <w:rFonts w:ascii="Verdana" w:hAnsi="Verdana"/>
          <w:b/>
          <w:sz w:val="20"/>
          <w:szCs w:val="20"/>
        </w:rPr>
        <w:t>.</w:t>
      </w:r>
      <w:proofErr w:type="gramEnd"/>
    </w:p>
    <w:p w14:paraId="016E91E8" w14:textId="77777777" w:rsidR="002C24E5" w:rsidRDefault="002C24E5" w:rsidP="002C24E5">
      <w:pPr>
        <w:rPr>
          <w:rFonts w:ascii="Verdana" w:hAnsi="Verdana"/>
          <w:sz w:val="20"/>
          <w:szCs w:val="20"/>
        </w:rPr>
      </w:pPr>
      <w:r w:rsidRPr="002C24E5">
        <w:rPr>
          <w:rFonts w:ascii="Verdana" w:hAnsi="Verdana"/>
          <w:sz w:val="20"/>
          <w:szCs w:val="20"/>
        </w:rPr>
        <w:t xml:space="preserve">Tata Consultancy Services January 2017 </w:t>
      </w:r>
    </w:p>
    <w:p w14:paraId="09E02403" w14:textId="77777777" w:rsidR="002C24E5" w:rsidRPr="002C24E5" w:rsidRDefault="002C24E5" w:rsidP="002C24E5">
      <w:pPr>
        <w:rPr>
          <w:rFonts w:ascii="Verdana" w:hAnsi="Verdana"/>
          <w:sz w:val="20"/>
          <w:szCs w:val="20"/>
        </w:rPr>
      </w:pPr>
    </w:p>
    <w:p w14:paraId="7770DCCF" w14:textId="77777777" w:rsidR="005A3B7D" w:rsidRPr="005A3B7D" w:rsidRDefault="005A3B7D" w:rsidP="005A3B7D">
      <w:pPr>
        <w:rPr>
          <w:rFonts w:ascii="Verdana" w:hAnsi="Verdana"/>
          <w:b/>
          <w:sz w:val="20"/>
          <w:szCs w:val="20"/>
        </w:rPr>
      </w:pPr>
      <w:r w:rsidRPr="005A3B7D">
        <w:rPr>
          <w:rFonts w:ascii="Verdana" w:hAnsi="Verdana"/>
          <w:b/>
          <w:sz w:val="20"/>
          <w:szCs w:val="20"/>
        </w:rPr>
        <w:t>Digital: Mongo DB</w:t>
      </w:r>
    </w:p>
    <w:p w14:paraId="3FD3F081" w14:textId="142C5CA1" w:rsidR="005A3B7D" w:rsidRDefault="005A3B7D" w:rsidP="005A3B7D">
      <w:pPr>
        <w:rPr>
          <w:rFonts w:ascii="Verdana" w:hAnsi="Verdana"/>
          <w:sz w:val="20"/>
          <w:szCs w:val="20"/>
        </w:rPr>
      </w:pPr>
      <w:r w:rsidRPr="002C24E5">
        <w:rPr>
          <w:rFonts w:ascii="Verdana" w:hAnsi="Verdana"/>
          <w:sz w:val="20"/>
          <w:szCs w:val="20"/>
        </w:rPr>
        <w:t>Tata Con</w:t>
      </w:r>
      <w:r>
        <w:rPr>
          <w:rFonts w:ascii="Verdana" w:hAnsi="Verdana"/>
          <w:sz w:val="20"/>
          <w:szCs w:val="20"/>
        </w:rPr>
        <w:t>sultancy Services</w:t>
      </w:r>
      <w:r w:rsidRPr="005A3B7D">
        <w:t xml:space="preserve"> </w:t>
      </w:r>
      <w:r>
        <w:rPr>
          <w:rFonts w:ascii="Verdana" w:hAnsi="Verdana"/>
          <w:sz w:val="20"/>
          <w:szCs w:val="20"/>
        </w:rPr>
        <w:t>Ma</w:t>
      </w:r>
      <w:r w:rsidR="00DE26FB">
        <w:rPr>
          <w:rFonts w:ascii="Verdana" w:hAnsi="Verdana"/>
          <w:sz w:val="20"/>
          <w:szCs w:val="20"/>
        </w:rPr>
        <w:t>y</w:t>
      </w:r>
      <w:r w:rsidRPr="005A3B7D">
        <w:rPr>
          <w:rFonts w:ascii="Verdana" w:hAnsi="Verdana"/>
          <w:sz w:val="20"/>
          <w:szCs w:val="20"/>
        </w:rPr>
        <w:t>-20</w:t>
      </w:r>
      <w:r w:rsidR="00DE26FB">
        <w:rPr>
          <w:rFonts w:ascii="Verdana" w:hAnsi="Verdana"/>
          <w:sz w:val="20"/>
          <w:szCs w:val="20"/>
        </w:rPr>
        <w:t>20</w:t>
      </w:r>
    </w:p>
    <w:p w14:paraId="04EA51E0" w14:textId="2C53B97F" w:rsidR="004136E4" w:rsidRDefault="004136E4" w:rsidP="005A3B7D">
      <w:pPr>
        <w:rPr>
          <w:rFonts w:ascii="Verdana" w:hAnsi="Verdana"/>
          <w:sz w:val="20"/>
          <w:szCs w:val="20"/>
        </w:rPr>
      </w:pPr>
    </w:p>
    <w:p w14:paraId="518D53E3" w14:textId="3C8639BB" w:rsidR="004136E4" w:rsidRPr="005A3B7D" w:rsidRDefault="004136E4" w:rsidP="004136E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React Redux Certification Training </w:t>
      </w:r>
    </w:p>
    <w:p w14:paraId="35D7F98B" w14:textId="6E64A306" w:rsidR="004136E4" w:rsidRDefault="004136E4" w:rsidP="004136E4">
      <w:p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Edureka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5A3B7D">
        <w:t xml:space="preserve"> </w:t>
      </w:r>
      <w:r>
        <w:rPr>
          <w:rFonts w:ascii="Verdana" w:hAnsi="Verdana"/>
          <w:sz w:val="20"/>
          <w:szCs w:val="20"/>
        </w:rPr>
        <w:t>June</w:t>
      </w:r>
      <w:proofErr w:type="gramEnd"/>
      <w:r>
        <w:rPr>
          <w:rFonts w:ascii="Verdana" w:hAnsi="Verdana"/>
          <w:sz w:val="20"/>
          <w:szCs w:val="20"/>
        </w:rPr>
        <w:t xml:space="preserve"> 2018 </w:t>
      </w:r>
    </w:p>
    <w:p w14:paraId="398D0750" w14:textId="77777777" w:rsidR="004136E4" w:rsidRDefault="004136E4" w:rsidP="004136E4">
      <w:pPr>
        <w:rPr>
          <w:rFonts w:ascii="Verdana" w:hAnsi="Verdana"/>
          <w:sz w:val="20"/>
          <w:szCs w:val="20"/>
        </w:rPr>
      </w:pPr>
    </w:p>
    <w:p w14:paraId="22FFFCAE" w14:textId="77777777" w:rsidR="004136E4" w:rsidRDefault="004136E4" w:rsidP="005A3B7D">
      <w:pPr>
        <w:rPr>
          <w:rFonts w:ascii="Verdana" w:hAnsi="Verdana"/>
          <w:sz w:val="20"/>
          <w:szCs w:val="20"/>
        </w:rPr>
      </w:pPr>
    </w:p>
    <w:p w14:paraId="1F75774F" w14:textId="786EDB93" w:rsidR="004136E4" w:rsidRDefault="004136E4" w:rsidP="005A3B7D">
      <w:pPr>
        <w:rPr>
          <w:rFonts w:ascii="Verdana" w:hAnsi="Verdana"/>
          <w:sz w:val="20"/>
          <w:szCs w:val="20"/>
        </w:rPr>
      </w:pPr>
    </w:p>
    <w:p w14:paraId="4FEA9A5A" w14:textId="390800E5" w:rsidR="004136E4" w:rsidRDefault="004136E4" w:rsidP="005A3B7D">
      <w:pPr>
        <w:rPr>
          <w:rFonts w:ascii="Verdana" w:hAnsi="Verdana"/>
          <w:sz w:val="20"/>
          <w:szCs w:val="20"/>
        </w:rPr>
      </w:pPr>
    </w:p>
    <w:p w14:paraId="40BE4FB8" w14:textId="77777777" w:rsidR="005A3B7D" w:rsidRDefault="005A3B7D" w:rsidP="005A3B7D">
      <w:pPr>
        <w:rPr>
          <w:rFonts w:ascii="Verdana" w:hAnsi="Verdana"/>
          <w:sz w:val="20"/>
          <w:szCs w:val="20"/>
        </w:rPr>
      </w:pPr>
    </w:p>
    <w:p w14:paraId="60050AED" w14:textId="77777777" w:rsidR="005A3B7D" w:rsidRPr="005A3B7D" w:rsidRDefault="005A3B7D" w:rsidP="005A3B7D">
      <w:pPr>
        <w:rPr>
          <w:rFonts w:ascii="Verdana" w:hAnsi="Verdana"/>
          <w:b/>
          <w:sz w:val="20"/>
          <w:szCs w:val="20"/>
        </w:rPr>
      </w:pPr>
      <w:r w:rsidRPr="005A3B7D">
        <w:rPr>
          <w:rFonts w:ascii="Verdana" w:hAnsi="Verdana"/>
          <w:b/>
          <w:sz w:val="20"/>
          <w:szCs w:val="20"/>
        </w:rPr>
        <w:tab/>
      </w:r>
    </w:p>
    <w:p w14:paraId="3C811212" w14:textId="77777777" w:rsidR="002C24E5" w:rsidRPr="002C24E5" w:rsidRDefault="002C24E5" w:rsidP="002C24E5">
      <w:pPr>
        <w:rPr>
          <w:rFonts w:ascii="Verdana" w:hAnsi="Verdana"/>
          <w:sz w:val="20"/>
          <w:szCs w:val="20"/>
        </w:rPr>
      </w:pPr>
    </w:p>
    <w:p w14:paraId="3E9F0C90" w14:textId="77777777" w:rsidR="002C24E5" w:rsidRDefault="002C24E5" w:rsidP="002C24E5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  <w:r>
        <w:rPr>
          <w:b/>
          <w:color w:val="3366FF"/>
          <w:sz w:val="22"/>
        </w:rPr>
        <w:t>INTERESTS</w:t>
      </w:r>
    </w:p>
    <w:p w14:paraId="1D998C5C" w14:textId="77777777" w:rsidR="002C24E5" w:rsidRPr="002C24E5" w:rsidRDefault="002C24E5" w:rsidP="002C24E5">
      <w:pPr>
        <w:pStyle w:val="ListParagraph"/>
        <w:numPr>
          <w:ilvl w:val="0"/>
          <w:numId w:val="27"/>
        </w:numPr>
        <w:rPr>
          <w:rFonts w:ascii="Verdana" w:hAnsi="Verdana" w:cs="Calibri"/>
        </w:rPr>
      </w:pPr>
      <w:r w:rsidRPr="002C24E5">
        <w:rPr>
          <w:rFonts w:ascii="Verdana" w:hAnsi="Verdana" w:cs="Calibri"/>
        </w:rPr>
        <w:t>Learning new technologies</w:t>
      </w:r>
    </w:p>
    <w:p w14:paraId="26AA6916" w14:textId="3EAF8B89" w:rsidR="002C24E5" w:rsidRDefault="002C24E5" w:rsidP="002C24E5">
      <w:pPr>
        <w:pStyle w:val="ListParagraph"/>
        <w:numPr>
          <w:ilvl w:val="0"/>
          <w:numId w:val="27"/>
        </w:numPr>
        <w:rPr>
          <w:rFonts w:ascii="Verdana" w:hAnsi="Verdana" w:cs="Calibri"/>
        </w:rPr>
      </w:pPr>
      <w:r w:rsidRPr="002C24E5">
        <w:rPr>
          <w:rFonts w:ascii="Verdana" w:hAnsi="Verdana" w:cs="Calibri"/>
        </w:rPr>
        <w:t>Meet</w:t>
      </w:r>
      <w:r w:rsidR="00DE26FB">
        <w:rPr>
          <w:rFonts w:ascii="Verdana" w:hAnsi="Verdana" w:cs="Calibri"/>
        </w:rPr>
        <w:t>ing</w:t>
      </w:r>
      <w:r w:rsidRPr="002C24E5">
        <w:rPr>
          <w:rFonts w:ascii="Verdana" w:hAnsi="Verdana" w:cs="Calibri"/>
        </w:rPr>
        <w:t xml:space="preserve"> new peoples </w:t>
      </w:r>
    </w:p>
    <w:p w14:paraId="728E254A" w14:textId="4654D583" w:rsidR="002C24E5" w:rsidRDefault="00DE26FB" w:rsidP="002C24E5">
      <w:pPr>
        <w:pStyle w:val="ListParagraph"/>
        <w:numPr>
          <w:ilvl w:val="0"/>
          <w:numId w:val="27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Enthusiastic and </w:t>
      </w:r>
      <w:proofErr w:type="spellStart"/>
      <w:r>
        <w:rPr>
          <w:rFonts w:ascii="Verdana" w:hAnsi="Verdana" w:cs="Calibri"/>
        </w:rPr>
        <w:t>pro active</w:t>
      </w:r>
      <w:proofErr w:type="spellEnd"/>
      <w:r>
        <w:rPr>
          <w:rFonts w:ascii="Verdana" w:hAnsi="Verdana" w:cs="Calibri"/>
        </w:rPr>
        <w:t xml:space="preserve"> in all project </w:t>
      </w:r>
      <w:proofErr w:type="gramStart"/>
      <w:r>
        <w:rPr>
          <w:rFonts w:ascii="Verdana" w:hAnsi="Verdana" w:cs="Calibri"/>
        </w:rPr>
        <w:t>activities .</w:t>
      </w:r>
      <w:proofErr w:type="gramEnd"/>
    </w:p>
    <w:p w14:paraId="52397FD8" w14:textId="5085C9BF" w:rsidR="002C24E5" w:rsidRDefault="00DE26FB" w:rsidP="002C24E5">
      <w:pPr>
        <w:pStyle w:val="ListParagraph"/>
        <w:numPr>
          <w:ilvl w:val="0"/>
          <w:numId w:val="27"/>
        </w:numPr>
        <w:rPr>
          <w:rFonts w:ascii="Verdana" w:hAnsi="Verdana" w:cs="Calibri"/>
        </w:rPr>
      </w:pPr>
      <w:r w:rsidRPr="00DE26FB">
        <w:rPr>
          <w:rFonts w:ascii="Verdana" w:hAnsi="Verdana" w:cs="Calibri"/>
        </w:rPr>
        <w:t xml:space="preserve">Excellent communication, interpersonal, analytical </w:t>
      </w:r>
      <w:proofErr w:type="gramStart"/>
      <w:r w:rsidRPr="00DE26FB">
        <w:rPr>
          <w:rFonts w:ascii="Verdana" w:hAnsi="Verdana" w:cs="Calibri"/>
        </w:rPr>
        <w:t>skills</w:t>
      </w:r>
      <w:proofErr w:type="gramEnd"/>
      <w:r w:rsidRPr="00DE26FB">
        <w:rPr>
          <w:rFonts w:ascii="Verdana" w:hAnsi="Verdana" w:cs="Calibri"/>
        </w:rPr>
        <w:t xml:space="preserve"> and strong ability to perform as part of a team.</w:t>
      </w:r>
    </w:p>
    <w:p w14:paraId="02EA53F8" w14:textId="77777777" w:rsidR="00B85919" w:rsidRPr="00D66B23" w:rsidRDefault="00B85919" w:rsidP="00B85919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  <w:r w:rsidRPr="00D66B23">
        <w:rPr>
          <w:b/>
          <w:color w:val="3366FF"/>
          <w:sz w:val="22"/>
        </w:rPr>
        <w:lastRenderedPageBreak/>
        <w:t>PERSONAL DETAILS</w:t>
      </w:r>
    </w:p>
    <w:p w14:paraId="72A4040B" w14:textId="7A568FAC" w:rsidR="00B85919" w:rsidRPr="00D66B23" w:rsidRDefault="00B85919" w:rsidP="00B85919">
      <w:pPr>
        <w:pStyle w:val="BodyText"/>
        <w:tabs>
          <w:tab w:val="left" w:pos="720"/>
          <w:tab w:val="left" w:pos="2880"/>
          <w:tab w:val="left" w:pos="3120"/>
        </w:tabs>
        <w:ind w:left="720"/>
        <w:rPr>
          <w:rFonts w:ascii="Verdana" w:hAnsi="Verdana"/>
          <w:sz w:val="20"/>
        </w:rPr>
      </w:pPr>
      <w:r w:rsidRPr="00D66B23">
        <w:rPr>
          <w:rFonts w:ascii="Verdana" w:hAnsi="Verdana"/>
          <w:sz w:val="20"/>
        </w:rPr>
        <w:t>Date of Birth</w:t>
      </w:r>
      <w:r w:rsidRPr="00D66B23">
        <w:rPr>
          <w:rFonts w:ascii="Verdana" w:hAnsi="Verdana"/>
          <w:sz w:val="20"/>
        </w:rPr>
        <w:tab/>
        <w:t>:</w:t>
      </w:r>
      <w:r w:rsidRPr="00D66B23">
        <w:rPr>
          <w:rFonts w:ascii="Verdana" w:hAnsi="Verdana"/>
          <w:sz w:val="20"/>
        </w:rPr>
        <w:tab/>
      </w:r>
      <w:r w:rsidR="00DE26FB">
        <w:rPr>
          <w:rFonts w:ascii="Verdana" w:hAnsi="Verdana"/>
          <w:sz w:val="20"/>
        </w:rPr>
        <w:t>Feb</w:t>
      </w:r>
      <w:r w:rsidR="002C24E5">
        <w:rPr>
          <w:rFonts w:ascii="Verdana" w:hAnsi="Verdana"/>
          <w:sz w:val="20"/>
        </w:rPr>
        <w:t xml:space="preserve"> </w:t>
      </w:r>
      <w:r w:rsidR="00DE26FB">
        <w:rPr>
          <w:rFonts w:ascii="Verdana" w:hAnsi="Verdana"/>
          <w:sz w:val="20"/>
        </w:rPr>
        <w:t>26</w:t>
      </w:r>
      <w:r w:rsidRPr="00D66B23">
        <w:rPr>
          <w:rFonts w:ascii="Verdana" w:hAnsi="Verdana"/>
          <w:sz w:val="20"/>
        </w:rPr>
        <w:t>, 19</w:t>
      </w:r>
      <w:r w:rsidR="002C24E5">
        <w:rPr>
          <w:rFonts w:ascii="Verdana" w:hAnsi="Verdana"/>
          <w:sz w:val="20"/>
        </w:rPr>
        <w:t>9</w:t>
      </w:r>
      <w:r w:rsidR="00DE26FB">
        <w:rPr>
          <w:rFonts w:ascii="Verdana" w:hAnsi="Verdana"/>
          <w:sz w:val="20"/>
        </w:rPr>
        <w:t>4</w:t>
      </w:r>
    </w:p>
    <w:p w14:paraId="193C079F" w14:textId="1C664576" w:rsidR="00B85919" w:rsidRPr="00D66B23" w:rsidRDefault="00B85919" w:rsidP="00B85919">
      <w:pPr>
        <w:pStyle w:val="BodyText"/>
        <w:tabs>
          <w:tab w:val="left" w:pos="720"/>
          <w:tab w:val="left" w:pos="2880"/>
          <w:tab w:val="left" w:pos="3120"/>
        </w:tabs>
        <w:ind w:left="720"/>
        <w:rPr>
          <w:rFonts w:ascii="Verdana" w:hAnsi="Verdana" w:cs="Arial"/>
          <w:sz w:val="20"/>
          <w:szCs w:val="20"/>
        </w:rPr>
      </w:pPr>
      <w:r w:rsidRPr="00D66B23">
        <w:rPr>
          <w:rFonts w:ascii="Verdana" w:hAnsi="Verdana"/>
          <w:sz w:val="20"/>
        </w:rPr>
        <w:t>Marital Status</w:t>
      </w:r>
      <w:r w:rsidRPr="00D66B23">
        <w:rPr>
          <w:rFonts w:ascii="Verdana" w:hAnsi="Verdana"/>
          <w:sz w:val="20"/>
        </w:rPr>
        <w:tab/>
        <w:t>:</w:t>
      </w:r>
      <w:r w:rsidRPr="00D66B23">
        <w:rPr>
          <w:rFonts w:ascii="Verdana" w:hAnsi="Verdana"/>
          <w:sz w:val="20"/>
        </w:rPr>
        <w:tab/>
      </w:r>
      <w:r w:rsidR="00DE26FB">
        <w:rPr>
          <w:rFonts w:ascii="Verdana" w:hAnsi="Verdana"/>
          <w:sz w:val="20"/>
        </w:rPr>
        <w:t>Single</w:t>
      </w:r>
    </w:p>
    <w:p w14:paraId="13350EC2" w14:textId="77777777" w:rsidR="007A36CB" w:rsidRDefault="007A36CB" w:rsidP="007A36CB">
      <w:pPr>
        <w:tabs>
          <w:tab w:val="left" w:pos="720"/>
          <w:tab w:val="left" w:pos="2880"/>
          <w:tab w:val="left" w:pos="3120"/>
        </w:tabs>
        <w:ind w:left="720"/>
        <w:rPr>
          <w:rFonts w:ascii="Verdana" w:hAnsi="Verdana"/>
          <w:sz w:val="20"/>
        </w:rPr>
      </w:pPr>
    </w:p>
    <w:p w14:paraId="0D775236" w14:textId="2DF352F8" w:rsidR="007A36CB" w:rsidRDefault="007A36CB" w:rsidP="007A36CB">
      <w:pPr>
        <w:tabs>
          <w:tab w:val="left" w:pos="720"/>
          <w:tab w:val="left" w:pos="2880"/>
          <w:tab w:val="left" w:pos="3120"/>
        </w:tabs>
        <w:ind w:left="3120" w:hanging="28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</w:t>
      </w:r>
      <w:r w:rsidR="00B85919" w:rsidRPr="00D66B23">
        <w:rPr>
          <w:rFonts w:ascii="Verdana" w:hAnsi="Verdana"/>
          <w:sz w:val="20"/>
        </w:rPr>
        <w:t>Address</w:t>
      </w:r>
      <w:r w:rsidR="00B85919" w:rsidRPr="00D66B23">
        <w:rPr>
          <w:rFonts w:ascii="Verdana" w:hAnsi="Verdana"/>
          <w:sz w:val="20"/>
        </w:rPr>
        <w:tab/>
        <w:t>:</w:t>
      </w:r>
      <w:r w:rsidR="00B85919" w:rsidRPr="00D66B23">
        <w:rPr>
          <w:rFonts w:ascii="Verdana" w:hAnsi="Verdana"/>
          <w:sz w:val="20"/>
        </w:rPr>
        <w:tab/>
      </w:r>
      <w:r w:rsidR="00DE26FB">
        <w:rPr>
          <w:rFonts w:ascii="Verdana" w:hAnsi="Verdana"/>
          <w:sz w:val="20"/>
        </w:rPr>
        <w:t xml:space="preserve">#109, VS Reddy </w:t>
      </w:r>
      <w:proofErr w:type="gramStart"/>
      <w:r w:rsidR="00DE26FB">
        <w:rPr>
          <w:rFonts w:ascii="Verdana" w:hAnsi="Verdana"/>
          <w:sz w:val="20"/>
        </w:rPr>
        <w:t xml:space="preserve">Colony,  </w:t>
      </w:r>
      <w:proofErr w:type="spellStart"/>
      <w:r w:rsidR="00DE26FB">
        <w:rPr>
          <w:rFonts w:ascii="Verdana" w:hAnsi="Verdana"/>
          <w:sz w:val="20"/>
        </w:rPr>
        <w:t>Munneswara</w:t>
      </w:r>
      <w:proofErr w:type="spellEnd"/>
      <w:proofErr w:type="gramEnd"/>
      <w:r w:rsidR="00DE26FB">
        <w:rPr>
          <w:rFonts w:ascii="Verdana" w:hAnsi="Verdana"/>
          <w:sz w:val="20"/>
        </w:rPr>
        <w:t xml:space="preserve"> Layout, </w:t>
      </w:r>
      <w:proofErr w:type="spellStart"/>
      <w:r>
        <w:rPr>
          <w:rFonts w:ascii="Verdana" w:hAnsi="Verdana"/>
          <w:sz w:val="20"/>
        </w:rPr>
        <w:t>Kadugodi</w:t>
      </w:r>
      <w:proofErr w:type="spellEnd"/>
      <w:r>
        <w:rPr>
          <w:rFonts w:ascii="Verdana" w:hAnsi="Verdana"/>
          <w:sz w:val="20"/>
        </w:rPr>
        <w:t xml:space="preserve"> , Whitefield                            ,Bengaluru ,560067 </w:t>
      </w:r>
      <w:r w:rsidR="00DE26FB">
        <w:rPr>
          <w:rFonts w:ascii="Verdana" w:hAnsi="Verdana"/>
          <w:sz w:val="20"/>
        </w:rPr>
        <w:tab/>
      </w:r>
    </w:p>
    <w:p w14:paraId="1983C213" w14:textId="5B41FC42" w:rsidR="00B85919" w:rsidRPr="00D66B23" w:rsidRDefault="00B85919" w:rsidP="007A36CB">
      <w:pPr>
        <w:tabs>
          <w:tab w:val="left" w:pos="720"/>
          <w:tab w:val="left" w:pos="2880"/>
          <w:tab w:val="left" w:pos="3120"/>
        </w:tabs>
        <w:ind w:left="720"/>
        <w:rPr>
          <w:rFonts w:ascii="Verdana" w:hAnsi="Verdana"/>
          <w:sz w:val="20"/>
        </w:rPr>
      </w:pPr>
      <w:r w:rsidRPr="00D66B23">
        <w:rPr>
          <w:rFonts w:ascii="Verdana" w:hAnsi="Verdana"/>
          <w:sz w:val="20"/>
        </w:rPr>
        <w:t>Nationality</w:t>
      </w:r>
      <w:r w:rsidRPr="00D66B23">
        <w:rPr>
          <w:rFonts w:ascii="Verdana" w:hAnsi="Verdana"/>
          <w:sz w:val="20"/>
        </w:rPr>
        <w:tab/>
        <w:t>:</w:t>
      </w:r>
      <w:r w:rsidRPr="00D66B23">
        <w:rPr>
          <w:rFonts w:ascii="Verdana" w:hAnsi="Verdana"/>
          <w:sz w:val="20"/>
        </w:rPr>
        <w:tab/>
        <w:t>Indian</w:t>
      </w:r>
    </w:p>
    <w:p w14:paraId="6EB91FB4" w14:textId="77777777" w:rsidR="00B85919" w:rsidRDefault="00B85919" w:rsidP="00B85919">
      <w:pPr>
        <w:pStyle w:val="BodyText"/>
        <w:tabs>
          <w:tab w:val="left" w:pos="720"/>
          <w:tab w:val="left" w:pos="2880"/>
          <w:tab w:val="left" w:pos="3120"/>
        </w:tabs>
        <w:ind w:left="720"/>
        <w:rPr>
          <w:rFonts w:ascii="Verdana" w:hAnsi="Verdana"/>
          <w:sz w:val="20"/>
        </w:rPr>
      </w:pPr>
      <w:r w:rsidRPr="00D66B23">
        <w:rPr>
          <w:rFonts w:ascii="Verdana" w:hAnsi="Verdana"/>
          <w:sz w:val="20"/>
        </w:rPr>
        <w:t>L</w:t>
      </w:r>
      <w:r w:rsidR="002C24E5">
        <w:rPr>
          <w:rFonts w:ascii="Verdana" w:hAnsi="Verdana"/>
          <w:sz w:val="20"/>
        </w:rPr>
        <w:t xml:space="preserve">anguage </w:t>
      </w:r>
      <w:proofErr w:type="gramStart"/>
      <w:r w:rsidR="002C24E5">
        <w:rPr>
          <w:rFonts w:ascii="Verdana" w:hAnsi="Verdana"/>
          <w:sz w:val="20"/>
        </w:rPr>
        <w:t>known</w:t>
      </w:r>
      <w:r w:rsidR="002C24E5">
        <w:rPr>
          <w:rFonts w:ascii="Verdana" w:hAnsi="Verdana"/>
          <w:sz w:val="20"/>
        </w:rPr>
        <w:tab/>
        <w:t>:</w:t>
      </w:r>
      <w:proofErr w:type="gramEnd"/>
      <w:r w:rsidR="002C24E5">
        <w:rPr>
          <w:rFonts w:ascii="Verdana" w:hAnsi="Verdana"/>
          <w:sz w:val="20"/>
        </w:rPr>
        <w:tab/>
        <w:t>English,</w:t>
      </w:r>
      <w:r w:rsidRPr="00D66B23">
        <w:rPr>
          <w:rFonts w:ascii="Verdana" w:hAnsi="Verdana"/>
          <w:sz w:val="20"/>
        </w:rPr>
        <w:t xml:space="preserve"> Hindi</w:t>
      </w:r>
    </w:p>
    <w:p w14:paraId="4F021D33" w14:textId="2414171C" w:rsidR="00C70A55" w:rsidRDefault="00C70A55" w:rsidP="00B85919">
      <w:pPr>
        <w:pStyle w:val="BodyText"/>
        <w:tabs>
          <w:tab w:val="left" w:pos="720"/>
          <w:tab w:val="left" w:pos="2880"/>
          <w:tab w:val="left" w:pos="312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Pan Card Details</w:t>
      </w:r>
      <w:r>
        <w:rPr>
          <w:rFonts w:ascii="Verdana" w:hAnsi="Verdana"/>
          <w:sz w:val="20"/>
        </w:rPr>
        <w:tab/>
        <w:t>:  C</w:t>
      </w:r>
      <w:r w:rsidR="007A36CB">
        <w:rPr>
          <w:rFonts w:ascii="Verdana" w:hAnsi="Verdana"/>
          <w:sz w:val="20"/>
        </w:rPr>
        <w:t>GWPR0850H</w:t>
      </w:r>
    </w:p>
    <w:p w14:paraId="1F26FB15" w14:textId="77777777" w:rsidR="006C70B4" w:rsidRDefault="006C70B4" w:rsidP="00F34562">
      <w:pPr>
        <w:pStyle w:val="NormalWeb"/>
        <w:spacing w:before="240" w:after="120" w:line="26" w:lineRule="atLeast"/>
        <w:jc w:val="both"/>
        <w:rPr>
          <w:rFonts w:eastAsia="Arial Unicode MS"/>
          <w:color w:val="auto"/>
          <w:szCs w:val="24"/>
        </w:rPr>
      </w:pPr>
    </w:p>
    <w:p w14:paraId="357B0808" w14:textId="77777777" w:rsidR="00F34562" w:rsidRDefault="00F34562" w:rsidP="00F34562">
      <w:pPr>
        <w:pStyle w:val="NormalWeb"/>
        <w:spacing w:before="240" w:after="120" w:line="26" w:lineRule="atLeast"/>
        <w:jc w:val="both"/>
        <w:rPr>
          <w:b/>
          <w:color w:val="3366FF"/>
          <w:sz w:val="22"/>
        </w:rPr>
      </w:pPr>
      <w:r>
        <w:rPr>
          <w:b/>
          <w:color w:val="3366FF"/>
          <w:sz w:val="22"/>
        </w:rPr>
        <w:t>DECLARATION</w:t>
      </w:r>
    </w:p>
    <w:p w14:paraId="4BEFE59C" w14:textId="77777777" w:rsidR="00F34562" w:rsidRPr="00F34562" w:rsidRDefault="00F34562" w:rsidP="00F34562">
      <w:pPr>
        <w:pStyle w:val="BodyText"/>
        <w:jc w:val="both"/>
        <w:rPr>
          <w:rFonts w:ascii="Verdana" w:hAnsi="Verdana" w:cs="Calibri"/>
          <w:bCs/>
          <w:sz w:val="20"/>
          <w:szCs w:val="20"/>
        </w:rPr>
      </w:pPr>
      <w:r w:rsidRPr="00F34562">
        <w:rPr>
          <w:rFonts w:ascii="Verdana" w:hAnsi="Verdana" w:cs="Calibri"/>
          <w:bCs/>
          <w:sz w:val="20"/>
          <w:szCs w:val="20"/>
        </w:rPr>
        <w:t>I hereby declare that the above-mentioned information is true to the best of my knowledge.</w:t>
      </w:r>
    </w:p>
    <w:p w14:paraId="4D486F2F" w14:textId="77777777" w:rsidR="00B85919" w:rsidRPr="00D66B23" w:rsidRDefault="00B85919" w:rsidP="00B85919">
      <w:pPr>
        <w:pStyle w:val="Heading2"/>
        <w:rPr>
          <w:rFonts w:ascii="Verdana" w:eastAsia="Arial Unicode MS" w:hAnsi="Verdana" w:cs="Arial"/>
          <w:i/>
          <w:sz w:val="20"/>
        </w:rPr>
      </w:pPr>
      <w:r w:rsidRPr="00D66B23">
        <w:rPr>
          <w:rFonts w:ascii="Verdana" w:eastAsia="Arial Unicode MS" w:hAnsi="Verdana" w:cs="Arial"/>
          <w:i/>
          <w:sz w:val="20"/>
        </w:rPr>
        <w:t xml:space="preserve"> </w:t>
      </w:r>
    </w:p>
    <w:p w14:paraId="6EDE2BEC" w14:textId="13AAB972" w:rsidR="00B85919" w:rsidRPr="00D66B23" w:rsidRDefault="00F34562" w:rsidP="00F34562">
      <w:pPr>
        <w:pStyle w:val="PersonalInfo"/>
        <w:numPr>
          <w:ilvl w:val="0"/>
          <w:numId w:val="0"/>
        </w:numPr>
        <w:spacing w:before="0" w:after="0" w:line="240" w:lineRule="auto"/>
        <w:ind w:left="245" w:hanging="245"/>
        <w:rPr>
          <w:rFonts w:ascii="Verdana" w:hAnsi="Verdana"/>
        </w:rPr>
      </w:pPr>
      <w:r w:rsidRPr="00F34562">
        <w:rPr>
          <w:rFonts w:ascii="Verdana" w:hAnsi="Verdana" w:cs="Calibri"/>
          <w:b/>
          <w:sz w:val="20"/>
        </w:rPr>
        <w:t>Place:  Bangalore</w:t>
      </w:r>
      <w:r w:rsidRPr="00F34562">
        <w:rPr>
          <w:rFonts w:cs="Calibri"/>
          <w:b/>
        </w:rPr>
        <w:tab/>
      </w:r>
      <w:r w:rsidRPr="00D66B23">
        <w:rPr>
          <w:rFonts w:ascii="Verdana" w:hAnsi="Verdana" w:cs="Arial"/>
          <w:b/>
          <w:bCs/>
          <w:sz w:val="20"/>
        </w:rPr>
        <w:t xml:space="preserve"> </w:t>
      </w:r>
      <w:r>
        <w:rPr>
          <w:rFonts w:ascii="Verdana" w:hAnsi="Verdana" w:cs="Arial"/>
          <w:b/>
          <w:bCs/>
          <w:sz w:val="20"/>
        </w:rPr>
        <w:t xml:space="preserve">                                                                       </w:t>
      </w:r>
      <w:proofErr w:type="gramStart"/>
      <w:r>
        <w:rPr>
          <w:rFonts w:ascii="Verdana" w:hAnsi="Verdana" w:cs="Arial"/>
          <w:b/>
          <w:bCs/>
          <w:sz w:val="20"/>
        </w:rPr>
        <w:t xml:space="preserve">   </w:t>
      </w:r>
      <w:r w:rsidR="00B85919" w:rsidRPr="00D66B23">
        <w:rPr>
          <w:rFonts w:ascii="Verdana" w:hAnsi="Verdana" w:cs="Arial"/>
          <w:b/>
          <w:bCs/>
          <w:sz w:val="20"/>
        </w:rPr>
        <w:t>[</w:t>
      </w:r>
      <w:proofErr w:type="gramEnd"/>
      <w:r w:rsidR="00D66B23">
        <w:rPr>
          <w:rFonts w:ascii="Verdana" w:hAnsi="Verdana" w:cs="Arial"/>
          <w:b/>
          <w:bCs/>
          <w:sz w:val="20"/>
        </w:rPr>
        <w:t>R</w:t>
      </w:r>
      <w:r w:rsidR="007A36CB">
        <w:rPr>
          <w:rFonts w:ascii="Verdana" w:hAnsi="Verdana" w:cs="Arial"/>
          <w:b/>
          <w:bCs/>
          <w:sz w:val="20"/>
        </w:rPr>
        <w:t>obin Raj</w:t>
      </w:r>
      <w:r w:rsidR="00B85919" w:rsidRPr="00D66B23">
        <w:rPr>
          <w:rFonts w:ascii="Verdana" w:hAnsi="Verdana" w:cs="Arial"/>
          <w:b/>
          <w:bCs/>
          <w:sz w:val="20"/>
        </w:rPr>
        <w:t>]</w:t>
      </w:r>
      <w:r w:rsidR="00B85919" w:rsidRPr="00D66B23">
        <w:rPr>
          <w:rFonts w:ascii="Verdana" w:hAnsi="Verdana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685537B" wp14:editId="63E060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4142c7489f7b2cdda98beffa553ef842134f530e18705c4458440321091b5b581400120214485c551b4d58515c424154181c084b281e0103030114455e540d57580f1b425c4c01090340281e0103160311475d5a1543124a4b485d4637071f1b5b58170a10014042595858564d465d4507144359090f59431209175144410c595f5049100a1105035d4a1e500558191b12011844505f08554f1a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4142c7489f7b2cdda98beffa553ef842134f530e18705c4458440321091b5b581400120214485c551b4d58515c424154181c084b281e0103030114455e540d57580f1b425c4c01090340281e0103160311475d5a1543124a4b485d4637071f1b5b58170a10014042595858564d465d4507144359090f59431209175144410c595f5049100a1105035d4a1e500558191b12011844505f08554f1a1b5c6&amp;docType=doc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7F25F" w14:textId="77777777" w:rsidR="00333EB6" w:rsidRPr="00D66B23" w:rsidRDefault="00333EB6">
      <w:pPr>
        <w:rPr>
          <w:rFonts w:ascii="Verdana" w:hAnsi="Verdana"/>
        </w:rPr>
      </w:pPr>
    </w:p>
    <w:sectPr w:rsidR="00333EB6" w:rsidRPr="00D66B23">
      <w:type w:val="continuous"/>
      <w:pgSz w:w="12240" w:h="15840"/>
      <w:pgMar w:top="1134" w:right="810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FB6F" w14:textId="77777777" w:rsidR="00C82384" w:rsidRDefault="00C82384">
      <w:r>
        <w:separator/>
      </w:r>
    </w:p>
  </w:endnote>
  <w:endnote w:type="continuationSeparator" w:id="0">
    <w:p w14:paraId="3F71F23F" w14:textId="77777777" w:rsidR="00C82384" w:rsidRDefault="00C8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B01FB" w14:textId="77777777" w:rsidR="00B72970" w:rsidRDefault="00F3456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C70A55">
      <w:rPr>
        <w:noProof/>
      </w:rPr>
      <w:t>3</w:t>
    </w:r>
    <w:r>
      <w:fldChar w:fldCharType="end"/>
    </w:r>
  </w:p>
  <w:p w14:paraId="1F17F764" w14:textId="77777777" w:rsidR="00B72970" w:rsidRDefault="00C82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5048F" w14:textId="77777777" w:rsidR="00C82384" w:rsidRDefault="00C82384">
      <w:r>
        <w:separator/>
      </w:r>
    </w:p>
  </w:footnote>
  <w:footnote w:type="continuationSeparator" w:id="0">
    <w:p w14:paraId="7FA518BB" w14:textId="77777777" w:rsidR="00C82384" w:rsidRDefault="00C82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3B659" w14:textId="77777777" w:rsidR="00156FF1" w:rsidRDefault="00F34562">
    <w:pPr>
      <w:pStyle w:val="Header"/>
    </w:pPr>
    <w:r>
      <w:rPr>
        <w:noProof/>
        <w:lang w:eastAsia="en-US"/>
      </w:rP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A3C5662"/>
    <w:multiLevelType w:val="hybridMultilevel"/>
    <w:tmpl w:val="6EDA04C0"/>
    <w:lvl w:ilvl="0" w:tplc="00000005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D5EB6"/>
    <w:multiLevelType w:val="hybridMultilevel"/>
    <w:tmpl w:val="85442772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F226E"/>
    <w:multiLevelType w:val="hybridMultilevel"/>
    <w:tmpl w:val="199A8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6131E"/>
    <w:multiLevelType w:val="hybridMultilevel"/>
    <w:tmpl w:val="121E4880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B6980"/>
    <w:multiLevelType w:val="hybridMultilevel"/>
    <w:tmpl w:val="40DEEA9A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617"/>
    <w:multiLevelType w:val="hybridMultilevel"/>
    <w:tmpl w:val="506A5E30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344A1"/>
    <w:multiLevelType w:val="hybridMultilevel"/>
    <w:tmpl w:val="4300D5DC"/>
    <w:lvl w:ilvl="0" w:tplc="00000005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927BE0"/>
    <w:multiLevelType w:val="hybridMultilevel"/>
    <w:tmpl w:val="1432304E"/>
    <w:lvl w:ilvl="0" w:tplc="00000005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C30156"/>
    <w:multiLevelType w:val="hybridMultilevel"/>
    <w:tmpl w:val="F27E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535FE"/>
    <w:multiLevelType w:val="hybridMultilevel"/>
    <w:tmpl w:val="02EEC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8C3"/>
    <w:multiLevelType w:val="hybridMultilevel"/>
    <w:tmpl w:val="656A0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500C34"/>
    <w:multiLevelType w:val="hybridMultilevel"/>
    <w:tmpl w:val="C6C8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692C19"/>
    <w:multiLevelType w:val="hybridMultilevel"/>
    <w:tmpl w:val="F41EEE3E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97367"/>
    <w:multiLevelType w:val="hybridMultilevel"/>
    <w:tmpl w:val="F84073F2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B5FF0"/>
    <w:multiLevelType w:val="hybridMultilevel"/>
    <w:tmpl w:val="AE3CD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B44BE"/>
    <w:multiLevelType w:val="hybridMultilevel"/>
    <w:tmpl w:val="D222066C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56573"/>
    <w:multiLevelType w:val="hybridMultilevel"/>
    <w:tmpl w:val="97F28FE8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55AE6"/>
    <w:multiLevelType w:val="hybridMultilevel"/>
    <w:tmpl w:val="FBF0B24E"/>
    <w:lvl w:ilvl="0" w:tplc="40090001">
      <w:start w:val="1"/>
      <w:numFmt w:val="bullet"/>
      <w:pStyle w:val="PersonalInf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C57F1"/>
    <w:multiLevelType w:val="hybridMultilevel"/>
    <w:tmpl w:val="AE98770A"/>
    <w:lvl w:ilvl="0" w:tplc="25A44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A3FBD"/>
    <w:multiLevelType w:val="hybridMultilevel"/>
    <w:tmpl w:val="E5B01C98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169DE"/>
    <w:multiLevelType w:val="hybridMultilevel"/>
    <w:tmpl w:val="627CB150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3"/>
  </w:num>
  <w:num w:numId="8">
    <w:abstractNumId w:val="26"/>
  </w:num>
  <w:num w:numId="9">
    <w:abstractNumId w:val="24"/>
  </w:num>
  <w:num w:numId="10">
    <w:abstractNumId w:val="18"/>
  </w:num>
  <w:num w:numId="11">
    <w:abstractNumId w:val="8"/>
  </w:num>
  <w:num w:numId="12">
    <w:abstractNumId w:val="14"/>
  </w:num>
  <w:num w:numId="13">
    <w:abstractNumId w:val="20"/>
  </w:num>
  <w:num w:numId="14">
    <w:abstractNumId w:val="22"/>
  </w:num>
  <w:num w:numId="15">
    <w:abstractNumId w:val="15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7"/>
  </w:num>
  <w:num w:numId="19">
    <w:abstractNumId w:val="17"/>
  </w:num>
  <w:num w:numId="20">
    <w:abstractNumId w:val="6"/>
  </w:num>
  <w:num w:numId="21">
    <w:abstractNumId w:val="13"/>
  </w:num>
  <w:num w:numId="22">
    <w:abstractNumId w:val="12"/>
  </w:num>
  <w:num w:numId="23">
    <w:abstractNumId w:val="11"/>
  </w:num>
  <w:num w:numId="24">
    <w:abstractNumId w:val="21"/>
  </w:num>
  <w:num w:numId="25">
    <w:abstractNumId w:val="25"/>
  </w:num>
  <w:num w:numId="26">
    <w:abstractNumId w:val="19"/>
  </w:num>
  <w:num w:numId="27">
    <w:abstractNumId w:val="10"/>
  </w:num>
  <w:num w:numId="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19"/>
    <w:rsid w:val="00012AE6"/>
    <w:rsid w:val="00022D97"/>
    <w:rsid w:val="00096991"/>
    <w:rsid w:val="00143D2C"/>
    <w:rsid w:val="00250CDD"/>
    <w:rsid w:val="00252008"/>
    <w:rsid w:val="002C24E5"/>
    <w:rsid w:val="0031788D"/>
    <w:rsid w:val="003201E2"/>
    <w:rsid w:val="00333EB6"/>
    <w:rsid w:val="00354F63"/>
    <w:rsid w:val="00371634"/>
    <w:rsid w:val="00376C73"/>
    <w:rsid w:val="003B79DF"/>
    <w:rsid w:val="00403E65"/>
    <w:rsid w:val="004136E4"/>
    <w:rsid w:val="004610C1"/>
    <w:rsid w:val="004A5CBA"/>
    <w:rsid w:val="004D5AEA"/>
    <w:rsid w:val="004E1C80"/>
    <w:rsid w:val="005A17BD"/>
    <w:rsid w:val="005A3B7D"/>
    <w:rsid w:val="005A7302"/>
    <w:rsid w:val="005E4AA2"/>
    <w:rsid w:val="005F2A77"/>
    <w:rsid w:val="006538B8"/>
    <w:rsid w:val="006C70B4"/>
    <w:rsid w:val="007700C7"/>
    <w:rsid w:val="007A36CB"/>
    <w:rsid w:val="009138E6"/>
    <w:rsid w:val="00930EFB"/>
    <w:rsid w:val="009A54AE"/>
    <w:rsid w:val="009B1313"/>
    <w:rsid w:val="00AD7B01"/>
    <w:rsid w:val="00AE311A"/>
    <w:rsid w:val="00B3607A"/>
    <w:rsid w:val="00B85919"/>
    <w:rsid w:val="00BA6862"/>
    <w:rsid w:val="00BB14F3"/>
    <w:rsid w:val="00BC4FA1"/>
    <w:rsid w:val="00BE7855"/>
    <w:rsid w:val="00C70A55"/>
    <w:rsid w:val="00C82384"/>
    <w:rsid w:val="00CC192F"/>
    <w:rsid w:val="00D43B49"/>
    <w:rsid w:val="00D66B23"/>
    <w:rsid w:val="00DB3E39"/>
    <w:rsid w:val="00DE26FB"/>
    <w:rsid w:val="00DE55C6"/>
    <w:rsid w:val="00E2610D"/>
    <w:rsid w:val="00EA76E7"/>
    <w:rsid w:val="00F34562"/>
    <w:rsid w:val="00FB67BA"/>
    <w:rsid w:val="00FB727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F7C7"/>
  <w15:chartTrackingRefBased/>
  <w15:docId w15:val="{5F88D232-13FA-4BC7-A473-80C78F5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7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B85919"/>
    <w:pPr>
      <w:keepNext/>
      <w:widowControl/>
      <w:numPr>
        <w:ilvl w:val="1"/>
        <w:numId w:val="1"/>
      </w:numPr>
      <w:suppressAutoHyphens w:val="0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B85919"/>
    <w:pPr>
      <w:keepNext/>
      <w:widowControl/>
      <w:numPr>
        <w:ilvl w:val="2"/>
        <w:numId w:val="1"/>
      </w:numPr>
      <w:suppressAutoHyphens w:val="0"/>
      <w:outlineLvl w:val="2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85919"/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85919"/>
    <w:rPr>
      <w:rFonts w:ascii="Times New Roman" w:eastAsia="Times New Roman" w:hAnsi="Times New Roman" w:cs="Times New Roman"/>
      <w:b/>
      <w:bCs/>
      <w:kern w:val="1"/>
      <w:sz w:val="24"/>
      <w:szCs w:val="24"/>
      <w:lang w:eastAsia="ar-SA"/>
    </w:rPr>
  </w:style>
  <w:style w:type="character" w:styleId="Hyperlink">
    <w:name w:val="Hyperlink"/>
    <w:rsid w:val="00B85919"/>
    <w:rPr>
      <w:color w:val="000080"/>
      <w:u w:val="single"/>
    </w:rPr>
  </w:style>
  <w:style w:type="paragraph" w:styleId="BodyText">
    <w:name w:val="Body Text"/>
    <w:basedOn w:val="Normal"/>
    <w:link w:val="BodyTextChar"/>
    <w:rsid w:val="00B8591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5919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customStyle="1" w:styleId="TableText">
    <w:name w:val="TableText"/>
    <w:basedOn w:val="Normal"/>
    <w:rsid w:val="00B85919"/>
    <w:pPr>
      <w:keepLines/>
      <w:spacing w:before="120"/>
    </w:pPr>
    <w:rPr>
      <w:rFonts w:ascii="Arial" w:hAnsi="Arial"/>
    </w:rPr>
  </w:style>
  <w:style w:type="paragraph" w:customStyle="1" w:styleId="TableColumn1">
    <w:name w:val="Table Column 1"/>
    <w:basedOn w:val="TableText"/>
    <w:rsid w:val="00B85919"/>
    <w:rPr>
      <w:rFonts w:cs="Tahoma"/>
      <w:b/>
      <w:szCs w:val="15"/>
    </w:rPr>
  </w:style>
  <w:style w:type="paragraph" w:customStyle="1" w:styleId="PersonalInfo">
    <w:name w:val="Personal Info"/>
    <w:basedOn w:val="Normal"/>
    <w:next w:val="Normal"/>
    <w:rsid w:val="00B85919"/>
    <w:pPr>
      <w:widowControl/>
      <w:numPr>
        <w:numId w:val="7"/>
      </w:numPr>
      <w:spacing w:before="220" w:after="60" w:line="240" w:lineRule="atLeast"/>
      <w:ind w:left="245" w:hanging="245"/>
      <w:jc w:val="both"/>
    </w:pPr>
    <w:rPr>
      <w:rFonts w:ascii="Garamond" w:eastAsia="Times New Roman" w:hAnsi="Garamond"/>
      <w:sz w:val="22"/>
      <w:szCs w:val="20"/>
    </w:rPr>
  </w:style>
  <w:style w:type="paragraph" w:styleId="Header">
    <w:name w:val="header"/>
    <w:basedOn w:val="Normal"/>
    <w:link w:val="HeaderChar"/>
    <w:rsid w:val="00B85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5919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B85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5919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PlainText">
    <w:name w:val="Plain Text"/>
    <w:basedOn w:val="Normal"/>
    <w:link w:val="PlainTextChar"/>
    <w:uiPriority w:val="99"/>
    <w:rsid w:val="00B85919"/>
    <w:pPr>
      <w:widowControl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85919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NormalWeb">
    <w:name w:val="Normal (Web)"/>
    <w:basedOn w:val="Normal"/>
    <w:rsid w:val="00B85919"/>
    <w:pPr>
      <w:widowControl/>
      <w:suppressAutoHyphens w:val="0"/>
      <w:spacing w:before="100" w:after="100"/>
    </w:pPr>
    <w:rPr>
      <w:rFonts w:ascii="Verdana" w:eastAsia="Times New Roman" w:hAnsi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919"/>
    <w:pPr>
      <w:widowControl/>
      <w:ind w:left="720"/>
    </w:pPr>
    <w:rPr>
      <w:rFonts w:ascii="Arial" w:eastAsia="Batang" w:hAnsi="Arial"/>
      <w:kern w:val="0"/>
      <w:sz w:val="20"/>
      <w:szCs w:val="20"/>
    </w:rPr>
  </w:style>
  <w:style w:type="paragraph" w:customStyle="1" w:styleId="Normal1">
    <w:name w:val="Normal1"/>
    <w:rsid w:val="00FB727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ativerobin0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4142c7489f7b2cdda98beffa553ef842134f530e18705c4458440321091b5b581400120214485c551b4d58515c424154181c084b281e0103030114455e540d57580f1b425c4c01090340281e0103160311475d5a1543124a4b485d4637071f1b5b58170a10014042595858564d465d4507144359090f59431209175144410c595f5049100a1105035d4a1e500558191b12011844505f08554f1a1b5c6&amp;docType=do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9DD4-E464-48AB-8A42-B9F1A334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robraj@cisco.com</dc:creator>
  <cp:keywords/>
  <dc:description/>
  <cp:lastModifiedBy>Robin Raj -X (robraj - TATA CONSULTANCY SERVICES LIMITED at Cisco)</cp:lastModifiedBy>
  <cp:revision>19</cp:revision>
  <dcterms:created xsi:type="dcterms:W3CDTF">2020-10-26T13:25:00Z</dcterms:created>
  <dcterms:modified xsi:type="dcterms:W3CDTF">2021-01-31T12:29:00Z</dcterms:modified>
</cp:coreProperties>
</file>